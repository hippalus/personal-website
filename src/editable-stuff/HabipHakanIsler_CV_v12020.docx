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ocumentdivnottopsection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540"/>
        <w:gridCol w:w="100"/>
        <w:gridCol w:w="3300"/>
      </w:tblGrid>
      <w:tr w:rsidR="00942DFC" w14:paraId="29CC5972" w14:textId="77777777">
        <w:tc>
          <w:tcPr>
            <w:tcW w:w="8540" w:type="dxa"/>
            <w:tcMar>
              <w:top w:w="5" w:type="dxa"/>
              <w:left w:w="5" w:type="dxa"/>
              <w:bottom w:w="5" w:type="dxa"/>
              <w:right w:w="105" w:type="dxa"/>
            </w:tcMar>
            <w:hideMark/>
          </w:tcPr>
          <w:tbl>
            <w:tblPr>
              <w:tblStyle w:val="documentname"/>
              <w:tblW w:w="0" w:type="auto"/>
              <w:tblLayout w:type="fixed"/>
              <w:tblCellMar>
                <w:left w:w="0" w:type="dxa"/>
                <w:bottom w:w="3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80"/>
              <w:gridCol w:w="1920"/>
              <w:gridCol w:w="6240"/>
            </w:tblGrid>
            <w:tr w:rsidR="00942DFC" w14:paraId="1A59719B" w14:textId="77777777">
              <w:tc>
                <w:tcPr>
                  <w:tcW w:w="380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vAlign w:val="bottom"/>
                  <w:hideMark/>
                </w:tcPr>
                <w:p w14:paraId="6691248A" w14:textId="77777777" w:rsidR="00942DFC" w:rsidRDefault="00417830">
                  <w:pPr>
                    <w:rPr>
                      <w:rStyle w:val="documentleft-box"/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Style w:val="documenttablecell"/>
                      <w:rFonts w:ascii="Arial" w:eastAsia="Arial" w:hAnsi="Arial" w:cs="Arial"/>
                      <w:b/>
                      <w:bCs/>
                      <w:color w:val="373D48"/>
                      <w:sz w:val="68"/>
                      <w:szCs w:val="68"/>
                    </w:rPr>
                    <w:t> </w:t>
                  </w:r>
                </w:p>
              </w:tc>
              <w:tc>
                <w:tcPr>
                  <w:tcW w:w="1920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6933A88F" w14:textId="207BAE69" w:rsidR="00942DFC" w:rsidRDefault="00AA6C02">
                  <w:pPr>
                    <w:rPr>
                      <w:rStyle w:val="documenttablecell"/>
                      <w:rFonts w:ascii="Arial" w:eastAsia="Arial" w:hAnsi="Arial" w:cs="Arial"/>
                      <w:b/>
                      <w:bCs/>
                      <w:color w:val="373D48"/>
                      <w:sz w:val="68"/>
                      <w:szCs w:val="6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DEA9AB" wp14:editId="501FCF73">
                        <wp:extent cx="1212850" cy="1221740"/>
                        <wp:effectExtent l="0" t="0" r="635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2850" cy="1221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40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7DD65B66" w14:textId="77777777" w:rsidR="00942DFC" w:rsidRDefault="00417830">
                  <w:pPr>
                    <w:spacing w:line="770" w:lineRule="exact"/>
                    <w:rPr>
                      <w:rStyle w:val="documentmonogram"/>
                      <w:rFonts w:ascii="Arial" w:eastAsia="Arial" w:hAnsi="Arial" w:cs="Arial"/>
                      <w:b/>
                      <w:bCs/>
                      <w:color w:val="373D48"/>
                      <w:sz w:val="68"/>
                      <w:szCs w:val="68"/>
                    </w:rPr>
                  </w:pPr>
                  <w:proofErr w:type="spellStart"/>
                  <w:r>
                    <w:rPr>
                      <w:rStyle w:val="documentword-break"/>
                      <w:rFonts w:ascii="Arial" w:eastAsia="Arial" w:hAnsi="Arial" w:cs="Arial"/>
                      <w:b/>
                      <w:bCs/>
                      <w:color w:val="373D48"/>
                      <w:sz w:val="68"/>
                      <w:szCs w:val="68"/>
                    </w:rPr>
                    <w:t>Habip</w:t>
                  </w:r>
                  <w:proofErr w:type="spellEnd"/>
                  <w:r>
                    <w:rPr>
                      <w:rStyle w:val="documentword-break"/>
                      <w:rFonts w:ascii="Arial" w:eastAsia="Arial" w:hAnsi="Arial" w:cs="Arial"/>
                      <w:b/>
                      <w:bCs/>
                      <w:color w:val="373D48"/>
                      <w:sz w:val="68"/>
                      <w:szCs w:val="68"/>
                    </w:rPr>
                    <w:t xml:space="preserve"> </w:t>
                  </w:r>
                  <w:proofErr w:type="spellStart"/>
                  <w:r>
                    <w:rPr>
                      <w:rStyle w:val="documentword-break"/>
                      <w:rFonts w:ascii="Arial" w:eastAsia="Arial" w:hAnsi="Arial" w:cs="Arial"/>
                      <w:b/>
                      <w:bCs/>
                      <w:color w:val="373D48"/>
                      <w:sz w:val="68"/>
                      <w:szCs w:val="68"/>
                    </w:rPr>
                    <w:t>Hakan</w:t>
                  </w:r>
                  <w:proofErr w:type="spellEnd"/>
                  <w:r>
                    <w:rPr>
                      <w:rStyle w:val="documenttxtBold"/>
                      <w:rFonts w:ascii="Arial" w:eastAsia="Arial" w:hAnsi="Arial" w:cs="Arial"/>
                      <w:color w:val="373D48"/>
                      <w:sz w:val="68"/>
                      <w:szCs w:val="68"/>
                    </w:rPr>
                    <w:t xml:space="preserve">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73D48"/>
                      <w:sz w:val="68"/>
                      <w:szCs w:val="68"/>
                    </w:rPr>
                    <w:t>Isler</w:t>
                  </w:r>
                  <w:r>
                    <w:rPr>
                      <w:rStyle w:val="documenttxtBold"/>
                      <w:rFonts w:ascii="Arial" w:eastAsia="Arial" w:hAnsi="Arial" w:cs="Arial"/>
                      <w:color w:val="373D48"/>
                      <w:sz w:val="68"/>
                      <w:szCs w:val="68"/>
                    </w:rPr>
                    <w:t xml:space="preserve"> </w:t>
                  </w:r>
                </w:p>
                <w:p w14:paraId="237D5603" w14:textId="77777777" w:rsidR="00942DFC" w:rsidRDefault="00417830">
                  <w:pPr>
                    <w:pStyle w:val="documentresumeTitle"/>
                    <w:ind w:right="300"/>
                    <w:rPr>
                      <w:rStyle w:val="documenttxtBold"/>
                      <w:rFonts w:ascii="Arial" w:eastAsia="Arial" w:hAnsi="Arial" w:cs="Arial"/>
                      <w:b w:val="0"/>
                      <w:bCs w:val="0"/>
                    </w:rPr>
                  </w:pPr>
                  <w:r>
                    <w:rPr>
                      <w:rStyle w:val="documenttxtBold"/>
                      <w:rFonts w:ascii="Arial" w:eastAsia="Arial" w:hAnsi="Arial" w:cs="Arial"/>
                      <w:b w:val="0"/>
                      <w:bCs w:val="0"/>
                    </w:rPr>
                    <w:t>Software Engineer</w:t>
                  </w:r>
                </w:p>
              </w:tc>
            </w:tr>
          </w:tbl>
          <w:p w14:paraId="746809D8" w14:textId="77777777" w:rsidR="00942DFC" w:rsidRDefault="00942DFC">
            <w:pPr>
              <w:rPr>
                <w:vanish/>
              </w:rPr>
            </w:pPr>
          </w:p>
          <w:p w14:paraId="564E88B2" w14:textId="77777777" w:rsidR="00942DFC" w:rsidRDefault="00942DFC">
            <w:pPr>
              <w:spacing w:line="360" w:lineRule="exact"/>
            </w:pPr>
          </w:p>
          <w:tbl>
            <w:tblPr>
              <w:tblStyle w:val="documentleft-boxsection"/>
              <w:tblW w:w="0" w:type="auto"/>
              <w:tblLayout w:type="fixed"/>
              <w:tblCellMar>
                <w:top w:w="60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940"/>
              <w:gridCol w:w="6580"/>
            </w:tblGrid>
            <w:tr w:rsidR="00942DFC" w14:paraId="01EF425B" w14:textId="77777777">
              <w:tc>
                <w:tcPr>
                  <w:tcW w:w="19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1DDEFDCA" w14:textId="77777777" w:rsidR="00942DFC" w:rsidRDefault="00942DFC">
                  <w:pPr>
                    <w:pStyle w:val="documentleft-boxleftmargincellParagraph"/>
                    <w:spacing w:line="240" w:lineRule="atLeast"/>
                    <w:ind w:right="300"/>
                    <w:rPr>
                      <w:rStyle w:val="documentleft-boxleftmargincell"/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6580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hideMark/>
                </w:tcPr>
                <w:p w14:paraId="0EBB0228" w14:textId="77777777" w:rsidR="00942DFC" w:rsidRDefault="00417830">
                  <w:pPr>
                    <w:pStyle w:val="documentleft-boxheading"/>
                    <w:pBdr>
                      <w:bottom w:val="none" w:sz="0" w:space="10" w:color="auto"/>
                    </w:pBdr>
                    <w:spacing w:line="320" w:lineRule="exact"/>
                    <w:ind w:left="500" w:right="300"/>
                    <w:rPr>
                      <w:rStyle w:val="documentleft-boxsectionparagraphwrapper"/>
                      <w:rFonts w:ascii="Arial" w:eastAsia="Arial" w:hAnsi="Arial" w:cs="Arial"/>
                      <w:b/>
                      <w:bCs/>
                      <w:color w:val="373D48"/>
                      <w:sz w:val="32"/>
                      <w:szCs w:val="32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b/>
                      <w:bCs/>
                      <w:noProof/>
                      <w:color w:val="373D48"/>
                      <w:sz w:val="32"/>
                      <w:szCs w:val="32"/>
                    </w:rPr>
                    <w:drawing>
                      <wp:anchor distT="0" distB="0" distL="114300" distR="114300" simplePos="0" relativeHeight="251658240" behindDoc="0" locked="0" layoutInCell="1" allowOverlap="1" wp14:anchorId="34A44E62" wp14:editId="1E5FE091">
                        <wp:simplePos x="0" y="0"/>
                        <wp:positionH relativeFrom="column">
                          <wp:posOffset>-203200</wp:posOffset>
                        </wp:positionH>
                        <wp:positionV relativeFrom="paragraph">
                          <wp:posOffset>-114300</wp:posOffset>
                        </wp:positionV>
                        <wp:extent cx="380250" cy="379688"/>
                        <wp:effectExtent l="0" t="0" r="0" b="0"/>
                        <wp:wrapNone/>
                        <wp:docPr id="100002" name="Resim 100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287266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Arial" w:eastAsia="Arial" w:hAnsi="Arial" w:cs="Arial"/>
                      <w:b/>
                      <w:bCs/>
                    </w:rPr>
                    <w:t>Professional Summary</w:t>
                  </w:r>
                </w:p>
                <w:tbl>
                  <w:tblPr>
                    <w:tblStyle w:val="documentleft-boxparagraphwrapperdivtwocolpar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6060"/>
                  </w:tblGrid>
                  <w:tr w:rsidR="00942DFC" w14:paraId="26168C4B" w14:textId="77777777">
                    <w:tc>
                      <w:tcPr>
                        <w:tcW w:w="500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374E6EDB" w14:textId="77777777" w:rsidR="00942DFC" w:rsidRDefault="00417830">
                        <w:pPr>
                          <w:spacing w:line="260" w:lineRule="atLeast"/>
                          <w:ind w:right="300"/>
                          <w:rPr>
                            <w:rStyle w:val="documentleft-boxspandateswrapper"/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left-boxspandateswrapper"/>
                            <w:rFonts w:ascii="Arial" w:eastAsia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59264" behindDoc="0" locked="0" layoutInCell="1" allowOverlap="1" wp14:anchorId="5F36E1C8" wp14:editId="57809DF5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104569" cy="104414"/>
                              <wp:effectExtent l="0" t="0" r="0" b="0"/>
                              <wp:wrapNone/>
                              <wp:docPr id="100003" name="Resim 1000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3784101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6060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56FF957C" w14:textId="77777777" w:rsidR="00942DFC" w:rsidRDefault="00417830">
                        <w:pPr>
                          <w:pStyle w:val="p"/>
                          <w:spacing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I am a software engineer in agile software development applications, analysis, design, implementation and testing of enterprise applications. My career goal is to provide a challenging position where I can improve my knowledge and skills in the field of software development.</w:t>
                        </w:r>
                      </w:p>
                    </w:tc>
                  </w:tr>
                </w:tbl>
                <w:p w14:paraId="4A10CF58" w14:textId="77777777" w:rsidR="00942DFC" w:rsidRDefault="00942DFC">
                  <w:pPr>
                    <w:rPr>
                      <w:rStyle w:val="documentsectiontitle"/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2D1594D" w14:textId="77777777" w:rsidR="00942DFC" w:rsidRDefault="00942DFC">
            <w:pPr>
              <w:rPr>
                <w:vanish/>
              </w:rPr>
            </w:pPr>
          </w:p>
          <w:tbl>
            <w:tblPr>
              <w:tblStyle w:val="documentleft-boxsection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940"/>
              <w:gridCol w:w="6580"/>
            </w:tblGrid>
            <w:tr w:rsidR="00942DFC" w14:paraId="0BF012E2" w14:textId="77777777">
              <w:tc>
                <w:tcPr>
                  <w:tcW w:w="19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45BBA50" w14:textId="77777777" w:rsidR="00942DFC" w:rsidRDefault="00942DFC">
                  <w:pPr>
                    <w:pStyle w:val="documentleft-boxleftmargincellParagraph"/>
                    <w:spacing w:line="240" w:lineRule="atLeast"/>
                    <w:ind w:right="300"/>
                    <w:rPr>
                      <w:rStyle w:val="documentleft-boxleftmargincell"/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6580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hideMark/>
                </w:tcPr>
                <w:p w14:paraId="0E0769A7" w14:textId="77777777" w:rsidR="00942DFC" w:rsidRDefault="00417830">
                  <w:pPr>
                    <w:pStyle w:val="documentleft-boxheading"/>
                    <w:pBdr>
                      <w:top w:val="none" w:sz="0" w:space="15" w:color="auto"/>
                      <w:bottom w:val="none" w:sz="0" w:space="10" w:color="auto"/>
                    </w:pBdr>
                    <w:spacing w:line="380" w:lineRule="atLeast"/>
                    <w:ind w:left="500" w:right="300"/>
                    <w:rPr>
                      <w:rStyle w:val="documentleft-boxsectionparagraphwrapper"/>
                      <w:rFonts w:ascii="Arial" w:eastAsia="Arial" w:hAnsi="Arial" w:cs="Arial"/>
                      <w:b/>
                      <w:bCs/>
                      <w:color w:val="373D48"/>
                      <w:sz w:val="32"/>
                      <w:szCs w:val="32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b/>
                      <w:bCs/>
                      <w:noProof/>
                      <w:color w:val="373D48"/>
                      <w:sz w:val="32"/>
                      <w:szCs w:val="32"/>
                    </w:rPr>
                    <w:drawing>
                      <wp:anchor distT="0" distB="0" distL="114300" distR="114300" simplePos="0" relativeHeight="251660288" behindDoc="0" locked="0" layoutInCell="1" allowOverlap="1" wp14:anchorId="7C3893D8" wp14:editId="218CCF7D">
                        <wp:simplePos x="0" y="0"/>
                        <wp:positionH relativeFrom="column">
                          <wp:posOffset>-203200</wp:posOffset>
                        </wp:positionH>
                        <wp:positionV relativeFrom="paragraph">
                          <wp:posOffset>139700</wp:posOffset>
                        </wp:positionV>
                        <wp:extent cx="380250" cy="379688"/>
                        <wp:effectExtent l="0" t="0" r="0" b="0"/>
                        <wp:wrapNone/>
                        <wp:docPr id="100004" name="Resim 100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860917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Arial" w:eastAsia="Arial" w:hAnsi="Arial" w:cs="Arial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expreducparagraphwrapperparagraphtwocolpar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6060"/>
                  </w:tblGrid>
                  <w:tr w:rsidR="00942DFC" w14:paraId="6DC6AD4F" w14:textId="77777777">
                    <w:tc>
                      <w:tcPr>
                        <w:tcW w:w="500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4D6CF64C" w14:textId="51A0A3E4" w:rsidR="00942DFC" w:rsidRDefault="00417830">
                        <w:pPr>
                          <w:spacing w:line="260" w:lineRule="atLeast"/>
                          <w:ind w:right="300"/>
                          <w:rPr>
                            <w:rStyle w:val="documentleft-boxspandateswrapper"/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left-boxspandateswrapper"/>
                            <w:rFonts w:ascii="Arial" w:eastAsia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3200B85E" wp14:editId="60ADAC56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104569" cy="104414"/>
                              <wp:effectExtent l="0" t="0" r="0" b="0"/>
                              <wp:wrapNone/>
                              <wp:docPr id="100005" name="Resim 1000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10536545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2739BF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2336" behindDoc="0" locked="0" layoutInCell="1" allowOverlap="1" wp14:anchorId="01B9564F" wp14:editId="473B866B">
                                  <wp:simplePos x="0" y="0"/>
                                  <wp:positionH relativeFrom="column">
                                    <wp:posOffset>-914400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990600" cy="330200"/>
                                  <wp:effectExtent l="0" t="0" r="3175" b="0"/>
                                  <wp:wrapNone/>
                                  <wp:docPr id="7" name="Rectangl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9906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93D8EF0" w14:textId="77777777" w:rsidR="00942DFC" w:rsidRDefault="00417830">
                                              <w:pPr>
                                                <w:spacing w:line="260" w:lineRule="atLeast"/>
                                                <w:ind w:right="300"/>
                                                <w:rPr>
                                                  <w:rStyle w:val="documentleft-boxspandateswrapper"/>
                                                  <w:rFonts w:ascii="Arial" w:eastAsia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2019-10</w:t>
                                              </w:r>
                                              <w:r>
                                                <w:rPr>
                                                  <w:rStyle w:val="documentleft-boxspandateswrapper"/>
                                                  <w:rFonts w:ascii="Arial" w:eastAsia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1B9564F" id="Rectangle 8" o:spid="_x0000_s1026" style="position:absolute;margin-left:-1in;margin-top:-2pt;width:78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193D8EF0" w14:textId="77777777" w:rsidR="00942DFC" w:rsidRDefault="00417830">
                                        <w:pPr>
                                          <w:spacing w:line="260" w:lineRule="atLeast"/>
                                          <w:ind w:right="300"/>
                                          <w:rPr>
                                            <w:rStyle w:val="documentleft-boxspandateswrapper"/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2019-10</w:t>
                                        </w:r>
                                        <w:r>
                                          <w:rPr>
                                            <w:rStyle w:val="documentleft-boxspandateswrapper"/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6060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68319826" w14:textId="77777777" w:rsidR="00942DFC" w:rsidRDefault="00417830">
                        <w:pPr>
                          <w:pStyle w:val="documentpaddedline"/>
                          <w:spacing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txtBold"/>
                            <w:rFonts w:ascii="Arial" w:eastAsia="Arial" w:hAnsi="Arial" w:cs="Arial"/>
                            <w:color w:val="000000"/>
                          </w:rPr>
                          <w:t>Software Consultant</w:t>
                        </w:r>
                      </w:p>
                      <w:p w14:paraId="51A6E224" w14:textId="77777777" w:rsidR="00942DFC" w:rsidRDefault="00417830">
                        <w:pPr>
                          <w:pStyle w:val="documentpaddedline"/>
                          <w:spacing w:before="80" w:after="100"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OBSS,</w:t>
                        </w:r>
                        <w:r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Istanbul, </w:t>
                        </w:r>
                        <w:proofErr w:type="spellStart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Pendik</w:t>
                        </w:r>
                        <w:proofErr w:type="spellEnd"/>
                      </w:p>
                      <w:p w14:paraId="0A3E4DFB" w14:textId="77777777" w:rsidR="00942DFC" w:rsidRDefault="00417830">
                        <w:pPr>
                          <w:pStyle w:val="p"/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Witwise</w:t>
                        </w:r>
                        <w:proofErr w:type="spellEnd"/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- Online Assessment System Project.</w:t>
                        </w:r>
                      </w:p>
                      <w:p w14:paraId="134253ED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Designed, developed and implemented REST Web Services for website and Reporting Services based on analyzed requirements.</w:t>
                        </w:r>
                      </w:p>
                      <w:p w14:paraId="729A7859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Troubleshot various software issues by using debugging processes and coding techniques like SOLID principals.</w:t>
                        </w:r>
                      </w:p>
                      <w:p w14:paraId="2B07D296" w14:textId="2C4A027D" w:rsidR="00942DFC" w:rsidRDefault="00417830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Pair programming, collaborated in team-based, Agile environment to accomplish objectives by deadlines.</w:t>
                        </w:r>
                      </w:p>
                      <w:p w14:paraId="66269FD4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Optimized database queries and code for speed and performance by using refactoring techniques.</w:t>
                        </w:r>
                      </w:p>
                      <w:p w14:paraId="72CE71F6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Reviewed code, debugged problems and corrected issues.</w:t>
                        </w:r>
                      </w:p>
                      <w:p w14:paraId="74F6E46C" w14:textId="0B92F447" w:rsidR="00942DFC" w:rsidRDefault="00417830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Used technologies: 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Java 8, Spring (Boot, Security, Data, Web), JPA, Hibernate, </w:t>
                        </w:r>
                        <w:proofErr w:type="spellStart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MySql</w:t>
                        </w:r>
                        <w:proofErr w:type="spellEnd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, Redis, React Js, </w:t>
                        </w:r>
                        <w:proofErr w:type="spellStart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GraphQL</w:t>
                        </w:r>
                        <w:proofErr w:type="spellEnd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, Bamboo, Docker, AWS (</w:t>
                        </w:r>
                        <w:proofErr w:type="spellStart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Fargate</w:t>
                        </w:r>
                        <w:proofErr w:type="spellEnd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, S3, RDS)</w:t>
                        </w:r>
                        <w:bookmarkStart w:id="0" w:name="_GoBack"/>
                        <w:bookmarkEnd w:id="0"/>
                      </w:p>
                      <w:p w14:paraId="1FB1F474" w14:textId="77777777" w:rsidR="005D01B7" w:rsidRDefault="005D01B7" w:rsidP="005D01B7">
                        <w:pPr>
                          <w:pStyle w:val="divdocumentli"/>
                          <w:spacing w:line="240" w:lineRule="atLeast"/>
                          <w:ind w:left="300"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14:paraId="3EA5FF64" w14:textId="77777777" w:rsidR="00942DFC" w:rsidRDefault="00417830">
                        <w:pPr>
                          <w:pStyle w:val="p"/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Online Banking Project - </w:t>
                        </w:r>
                        <w:proofErr w:type="spellStart"/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Yapi</w:t>
                        </w:r>
                        <w:proofErr w:type="spellEnd"/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Kredi</w:t>
                        </w:r>
                        <w:proofErr w:type="spellEnd"/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A.S.</w:t>
                        </w:r>
                      </w:p>
                      <w:p w14:paraId="0143786C" w14:textId="52E2E115" w:rsidR="00942DFC" w:rsidRDefault="00417830"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Developed and implemented cache service for co</w:t>
                        </w:r>
                        <w:r w:rsidR="007D1C10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mo</w:t>
                        </w:r>
                        <w:r w:rsidR="00E3203C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used parameters and Web Services.</w:t>
                        </w:r>
                      </w:p>
                      <w:p w14:paraId="146F7997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Developed and implemented batch and scheduled task service for processing data archiving and history backup</w:t>
                        </w:r>
                      </w:p>
                      <w:p w14:paraId="13984BBC" w14:textId="5523AC92" w:rsidR="00942DFC" w:rsidRDefault="00417830"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Optimized query execution time and web service response time by refactoring and analyzing within Java to improve speed and performance</w:t>
                        </w:r>
                        <w:r w:rsidR="005D01B7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</w:p>
                      <w:p w14:paraId="549E1AEA" w14:textId="08FBC383" w:rsidR="00942DFC" w:rsidRDefault="00417830"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Used Technologies: 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Java6, JPA, Hibernate, SOAP, Oracle DB, Jetty, Bamboo</w:t>
                        </w:r>
                      </w:p>
                      <w:p w14:paraId="3D882300" w14:textId="77777777" w:rsidR="005D01B7" w:rsidRDefault="005D01B7" w:rsidP="005D01B7">
                        <w:pPr>
                          <w:pStyle w:val="divdocumentli"/>
                          <w:spacing w:line="240" w:lineRule="atLeast"/>
                          <w:ind w:left="300"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14:paraId="507B5A43" w14:textId="77777777" w:rsidR="00942DFC" w:rsidRDefault="00417830">
                        <w:pPr>
                          <w:pStyle w:val="p"/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Online Banking Project - </w:t>
                        </w:r>
                        <w:proofErr w:type="spellStart"/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Garanti</w:t>
                        </w:r>
                        <w:proofErr w:type="spellEnd"/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BBVA.</w:t>
                        </w:r>
                      </w:p>
                      <w:p w14:paraId="27429701" w14:textId="22E60994" w:rsidR="00942DFC" w:rsidRDefault="00417830"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Developed</w:t>
                        </w:r>
                        <w:r w:rsidR="00BD67D1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 and </w:t>
                        </w:r>
                        <w:r w:rsidR="00E3203C" w:rsidRPr="00E3203C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maintenance</w:t>
                        </w:r>
                        <w:r w:rsidR="00E3203C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user administration and authorization services and Web Services.</w:t>
                        </w:r>
                      </w:p>
                      <w:p w14:paraId="40A7D2F6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Refactoring and bug fixing by performing troubleshooting and diagnosing root cause problems.</w:t>
                        </w:r>
                      </w:p>
                      <w:p w14:paraId="0154F9CB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Researched new technologies, software packages for integration and unit testing.</w:t>
                        </w:r>
                      </w:p>
                      <w:p w14:paraId="44AEA674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Used Technologies: 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Java8, Spring MVC, JSP, Tomcat, </w:t>
                        </w:r>
                        <w:proofErr w:type="spellStart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JBoos</w:t>
                        </w:r>
                        <w:proofErr w:type="spellEnd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, DB2, </w:t>
                        </w:r>
                        <w:proofErr w:type="spellStart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Hazelcast</w:t>
                        </w:r>
                        <w:proofErr w:type="spellEnd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, Jenkins, JUnit 4-5, Mockito.</w:t>
                        </w:r>
                      </w:p>
                      <w:p w14:paraId="26D553EE" w14:textId="77777777" w:rsidR="005D01B7" w:rsidRDefault="005D01B7" w:rsidP="005D01B7">
                        <w:pPr>
                          <w:pStyle w:val="divdocumentli"/>
                          <w:spacing w:line="240" w:lineRule="atLeast"/>
                          <w:ind w:left="300" w:right="300"/>
                          <w:rPr>
                            <w:rStyle w:val="Gl1"/>
                            <w:rFonts w:eastAsia="Arial"/>
                            <w:b/>
                            <w:bCs/>
                          </w:rPr>
                        </w:pPr>
                      </w:p>
                      <w:p w14:paraId="15F912F6" w14:textId="77777777" w:rsidR="005D01B7" w:rsidRDefault="005D01B7" w:rsidP="005D01B7">
                        <w:pPr>
                          <w:pStyle w:val="divdocumentli"/>
                          <w:spacing w:line="240" w:lineRule="atLeast"/>
                          <w:ind w:left="300" w:right="300"/>
                          <w:rPr>
                            <w:rStyle w:val="Gl1"/>
                            <w:rFonts w:eastAsia="Arial"/>
                            <w:b/>
                            <w:bCs/>
                          </w:rPr>
                        </w:pPr>
                      </w:p>
                      <w:p w14:paraId="6975D5FB" w14:textId="77777777" w:rsidR="005D01B7" w:rsidRDefault="005D01B7" w:rsidP="005D01B7">
                        <w:pPr>
                          <w:pStyle w:val="divdocumentli"/>
                          <w:spacing w:line="240" w:lineRule="atLeast"/>
                          <w:ind w:left="300" w:right="300"/>
                          <w:rPr>
                            <w:rStyle w:val="Gl1"/>
                            <w:rFonts w:eastAsia="Arial"/>
                            <w:b/>
                            <w:bCs/>
                          </w:rPr>
                        </w:pPr>
                      </w:p>
                      <w:p w14:paraId="33FF8CBB" w14:textId="0F5921E4" w:rsidR="005D01B7" w:rsidRDefault="005D01B7" w:rsidP="005D01B7">
                        <w:pPr>
                          <w:pStyle w:val="divdocumentli"/>
                          <w:spacing w:line="240" w:lineRule="atLeast"/>
                          <w:ind w:left="300"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9F3B10F" w14:textId="77777777" w:rsidR="00942DFC" w:rsidRDefault="00942DFC">
                  <w:pPr>
                    <w:rPr>
                      <w:vanish/>
                    </w:rPr>
                  </w:pPr>
                </w:p>
                <w:tbl>
                  <w:tblPr>
                    <w:tblStyle w:val="documentsectionexpreducparagraphwrapperparagraphtwocolpara"/>
                    <w:tblW w:w="0" w:type="auto"/>
                    <w:tblLayout w:type="fixed"/>
                    <w:tblCellMar>
                      <w:top w:w="260" w:type="dxa"/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6060"/>
                  </w:tblGrid>
                  <w:tr w:rsidR="00942DFC" w14:paraId="7004960C" w14:textId="77777777">
                    <w:tc>
                      <w:tcPr>
                        <w:tcW w:w="500" w:type="dxa"/>
                        <w:tcMar>
                          <w:top w:w="26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14DC90B3" w14:textId="0A9CBFE4" w:rsidR="00942DFC" w:rsidRDefault="00417830">
                        <w:pPr>
                          <w:spacing w:line="260" w:lineRule="atLeast"/>
                          <w:ind w:right="300"/>
                          <w:rPr>
                            <w:rStyle w:val="documentleft-boxspandateswrapper"/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left-boxspandateswrapper"/>
                            <w:rFonts w:ascii="Arial" w:eastAsia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63360" behindDoc="0" locked="0" layoutInCell="1" allowOverlap="1" wp14:anchorId="3E30B9DD" wp14:editId="6E5730B8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104569" cy="104414"/>
                              <wp:effectExtent l="0" t="0" r="0" b="0"/>
                              <wp:wrapNone/>
                              <wp:docPr id="100006" name="Resim 1000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46398674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2739BF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4384" behindDoc="0" locked="0" layoutInCell="1" allowOverlap="1" wp14:anchorId="21F50718" wp14:editId="220A9256">
                                  <wp:simplePos x="0" y="0"/>
                                  <wp:positionH relativeFrom="column">
                                    <wp:posOffset>-914400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990600" cy="330200"/>
                                  <wp:effectExtent l="0" t="3175" r="3175" b="0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9906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971547B" w14:textId="5C5E1D2F" w:rsidR="00942DFC" w:rsidRDefault="00417830">
                                              <w:pPr>
                                                <w:spacing w:line="260" w:lineRule="atLeast"/>
                                                <w:ind w:right="300"/>
                                                <w:rPr>
                                                  <w:rStyle w:val="documentleft-boxspandateswrapper"/>
                                                  <w:rFonts w:ascii="Arial" w:eastAsia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2019-07</w:t>
                                              </w:r>
                                              <w:r>
                                                <w:rPr>
                                                  <w:rStyle w:val="documentleft-boxspandateswrapper"/>
                                                  <w:rFonts w:ascii="Arial" w:eastAsia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- 2019-</w:t>
                                              </w:r>
                                              <w:r w:rsidR="005D01B7"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10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1F50718" id="Rectangle 2" o:spid="_x0000_s1027" style="position:absolute;margin-left:-1in;margin-top:-2pt;width:78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6971547B" w14:textId="5C5E1D2F" w:rsidR="00942DFC" w:rsidRDefault="00417830">
                                        <w:pPr>
                                          <w:spacing w:line="260" w:lineRule="atLeast"/>
                                          <w:ind w:right="300"/>
                                          <w:rPr>
                                            <w:rStyle w:val="documentleft-boxspandateswrapper"/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2019-07</w:t>
                                        </w:r>
                                        <w:r>
                                          <w:rPr>
                                            <w:rStyle w:val="documentleft-boxspandateswrapper"/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- 2019-</w:t>
                                        </w:r>
                                        <w:r w:rsidR="005D01B7"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6060" w:type="dxa"/>
                        <w:tcMar>
                          <w:top w:w="26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6CA7ED6E" w14:textId="77777777" w:rsidR="00942DFC" w:rsidRDefault="00417830">
                        <w:pPr>
                          <w:pStyle w:val="documentpaddedline"/>
                          <w:spacing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txtBold"/>
                            <w:rFonts w:ascii="Arial" w:eastAsia="Arial" w:hAnsi="Arial" w:cs="Arial"/>
                            <w:color w:val="000000"/>
                          </w:rPr>
                          <w:t>Software Engineer</w:t>
                        </w:r>
                      </w:p>
                      <w:p w14:paraId="014C7CF7" w14:textId="6E930A46" w:rsidR="00942DFC" w:rsidRDefault="00B22B97">
                        <w:pPr>
                          <w:pStyle w:val="documentpaddedline"/>
                          <w:spacing w:before="80" w:after="100"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NETAS</w:t>
                        </w:r>
                        <w:r w:rsidR="00417830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 w:rsidR="00417830"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417830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Istanbul, </w:t>
                        </w:r>
                        <w:proofErr w:type="spellStart"/>
                        <w:r w:rsidR="00417830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Pendik</w:t>
                        </w:r>
                        <w:proofErr w:type="spellEnd"/>
                      </w:p>
                      <w:p w14:paraId="67C54E22" w14:textId="18C58D10" w:rsidR="00D01D47" w:rsidRDefault="00D01D47">
                        <w:pPr>
                          <w:pStyle w:val="documentpaddedline"/>
                          <w:spacing w:before="80" w:after="100"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Petra - Planning, reporting and crew management web portal for </w:t>
                        </w:r>
                        <w:r w:rsidR="00CC3159"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airlines companies</w:t>
                        </w:r>
                      </w:p>
                      <w:p w14:paraId="6E62C7B3" w14:textId="77777777" w:rsidR="00942DFC" w:rsidRDefault="00417830" w:rsidP="00417830"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Designed and developed REST Web Services reporting and importing services.</w:t>
                        </w:r>
                      </w:p>
                      <w:p w14:paraId="5E94122A" w14:textId="26AB1009" w:rsidR="00942DFC" w:rsidRDefault="00417830" w:rsidP="00417830"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Implemented cache service for retrieving service mapping information.</w:t>
                        </w:r>
                      </w:p>
                      <w:p w14:paraId="7189CF77" w14:textId="77777777" w:rsidR="00942DFC" w:rsidRDefault="00417830" w:rsidP="00417830"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Multi thread and parallel programming.</w:t>
                        </w:r>
                      </w:p>
                      <w:p w14:paraId="4EE8EBE2" w14:textId="0B1E52C7" w:rsidR="00942DFC" w:rsidRDefault="00417830" w:rsidP="00417830"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Designed and developed Web Socket server for maintaining interactive messaging between clients.</w:t>
                        </w:r>
                      </w:p>
                      <w:p w14:paraId="58AE2D6B" w14:textId="77777777" w:rsidR="00942DFC" w:rsidRDefault="00417830" w:rsidP="00417830"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Integration and Unit Test.</w:t>
                        </w:r>
                      </w:p>
                      <w:p w14:paraId="2D11466D" w14:textId="77777777" w:rsidR="00942DFC" w:rsidRDefault="00417830" w:rsidP="00417830"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Created scripts and processes for data migration and maintenance.</w:t>
                        </w:r>
                      </w:p>
                      <w:p w14:paraId="0AC7944D" w14:textId="77777777" w:rsidR="00942DFC" w:rsidRDefault="00417830" w:rsidP="00417830"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Created and implemented database designs and data models.</w:t>
                        </w:r>
                      </w:p>
                      <w:p w14:paraId="2590F324" w14:textId="42F784C5" w:rsidR="00942DFC" w:rsidRDefault="00417830" w:rsidP="00417830"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Wrote lines of code using Angular5 for frontend development.</w:t>
                        </w:r>
                      </w:p>
                      <w:p w14:paraId="2CAD585A" w14:textId="05D564C2" w:rsidR="00417830" w:rsidRPr="00417830" w:rsidRDefault="00417830" w:rsidP="00417830"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W</w:t>
                        </w:r>
                        <w:r w:rsidRPr="00123F31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orked with mentors</w:t>
                        </w:r>
                      </w:p>
                      <w:p w14:paraId="44CC6327" w14:textId="0EBF0785" w:rsidR="00942DFC" w:rsidRDefault="00417830" w:rsidP="00417830">
                        <w:pPr>
                          <w:pStyle w:val="divdocumentli"/>
                          <w:numPr>
                            <w:ilvl w:val="0"/>
                            <w:numId w:val="4"/>
                          </w:numPr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A11DD5">
                          <w:rPr>
                            <w:rStyle w:val="span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Used technologies: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 Java 8, Spring (Boot, Security, Data, Web), JPA, Hibernate, Oracle</w:t>
                        </w:r>
                        <w:r w:rsidR="005D01B7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 DB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, Redis, Angular5, Bamboo, JUnit4, Mockito.</w:t>
                        </w:r>
                      </w:p>
                    </w:tc>
                  </w:tr>
                </w:tbl>
                <w:p w14:paraId="7AFD441D" w14:textId="77777777" w:rsidR="00942DFC" w:rsidRDefault="00942DFC">
                  <w:pPr>
                    <w:rPr>
                      <w:vanish/>
                    </w:rPr>
                  </w:pPr>
                </w:p>
                <w:tbl>
                  <w:tblPr>
                    <w:tblStyle w:val="documentsectionexpreducparagraphwrapperparagraphtwocolpara"/>
                    <w:tblW w:w="0" w:type="auto"/>
                    <w:tblLayout w:type="fixed"/>
                    <w:tblCellMar>
                      <w:top w:w="260" w:type="dxa"/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6060"/>
                  </w:tblGrid>
                  <w:tr w:rsidR="00942DFC" w14:paraId="69A5C01D" w14:textId="77777777">
                    <w:tc>
                      <w:tcPr>
                        <w:tcW w:w="500" w:type="dxa"/>
                        <w:tcMar>
                          <w:top w:w="26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612B132E" w14:textId="25DF98D0" w:rsidR="00942DFC" w:rsidRDefault="00417830">
                        <w:pPr>
                          <w:spacing w:line="260" w:lineRule="atLeast"/>
                          <w:ind w:right="300"/>
                          <w:rPr>
                            <w:rStyle w:val="documentleft-boxspandateswrapper"/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left-boxspandateswrapper"/>
                            <w:rFonts w:ascii="Arial" w:eastAsia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501DEE1F" wp14:editId="27450344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104569" cy="104414"/>
                              <wp:effectExtent l="0" t="0" r="0" b="0"/>
                              <wp:wrapNone/>
                              <wp:docPr id="100007" name="Resim 1000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5683112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2739BF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6432" behindDoc="0" locked="0" layoutInCell="1" allowOverlap="1" wp14:anchorId="1D9AFFAD" wp14:editId="77B640C4">
                                  <wp:simplePos x="0" y="0"/>
                                  <wp:positionH relativeFrom="column">
                                    <wp:posOffset>-914400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990600" cy="330200"/>
                                  <wp:effectExtent l="0" t="635" r="3175" b="2540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9906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E1860BA" w14:textId="77777777" w:rsidR="00942DFC" w:rsidRDefault="00417830">
                                              <w:pPr>
                                                <w:spacing w:line="260" w:lineRule="atLeast"/>
                                                <w:ind w:right="300"/>
                                                <w:rPr>
                                                  <w:rStyle w:val="documentleft-boxspandateswrapper"/>
                                                  <w:rFonts w:ascii="Arial" w:eastAsia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2018-06</w:t>
                                              </w:r>
                                              <w:r>
                                                <w:rPr>
                                                  <w:rStyle w:val="documentleft-boxspandateswrapper"/>
                                                  <w:rFonts w:ascii="Arial" w:eastAsia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- 2019-07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D9AFFAD" id="Rectangle 3" o:spid="_x0000_s1028" style="position:absolute;margin-left:-1in;margin-top:-2pt;width:78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" stroked="f">
                                  <v:fill opacity="0"/>
                                  <v:textbox style="mso-fit-shape-to-text:t" inset="0,0,0,0">
                                    <w:txbxContent>
                                      <w:p w14:paraId="3E1860BA" w14:textId="77777777" w:rsidR="00942DFC" w:rsidRDefault="00417830">
                                        <w:pPr>
                                          <w:spacing w:line="260" w:lineRule="atLeast"/>
                                          <w:ind w:right="300"/>
                                          <w:rPr>
                                            <w:rStyle w:val="documentleft-boxspandateswrapper"/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2018-06</w:t>
                                        </w:r>
                                        <w:r>
                                          <w:rPr>
                                            <w:rStyle w:val="documentleft-boxspandateswrapper"/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- 2019-07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6060" w:type="dxa"/>
                        <w:tcMar>
                          <w:top w:w="26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4C8BB549" w14:textId="77777777" w:rsidR="00942DFC" w:rsidRDefault="00417830">
                        <w:pPr>
                          <w:pStyle w:val="documentpaddedline"/>
                          <w:spacing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txtBold"/>
                            <w:rFonts w:ascii="Arial" w:eastAsia="Arial" w:hAnsi="Arial" w:cs="Arial"/>
                            <w:color w:val="000000"/>
                          </w:rPr>
                          <w:t>Software Engineer</w:t>
                        </w:r>
                      </w:p>
                      <w:p w14:paraId="26B688BD" w14:textId="77777777" w:rsidR="00942DFC" w:rsidRPr="005D01B7" w:rsidRDefault="00417830">
                        <w:pPr>
                          <w:pStyle w:val="documentpaddedline"/>
                          <w:spacing w:before="80" w:after="100" w:line="240" w:lineRule="atLeast"/>
                          <w:ind w:right="300"/>
                          <w:rPr>
                            <w:rFonts w:eastAsia="Arial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NETAS,</w:t>
                        </w:r>
                        <w:r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Istanbul, </w:t>
                        </w:r>
                        <w:proofErr w:type="spellStart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Pendik</w:t>
                        </w:r>
                        <w:proofErr w:type="spellEnd"/>
                      </w:p>
                      <w:p w14:paraId="43A87E9F" w14:textId="519044C5" w:rsidR="00942DFC" w:rsidRDefault="00417830">
                        <w:pPr>
                          <w:pStyle w:val="p"/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Nova FMS - Fraud Management System</w:t>
                        </w:r>
                        <w:r w:rsidR="005D01B7"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(Big Data Platform)</w:t>
                        </w:r>
                      </w:p>
                      <w:p w14:paraId="320E69F0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Developed and designed streaming pipeline for near real time data processing.</w:t>
                        </w:r>
                      </w:p>
                      <w:p w14:paraId="6E02DD4C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Developed ARE (Analytic Rule Engine) for anomaly detection platform.</w:t>
                        </w:r>
                      </w:p>
                      <w:p w14:paraId="7EF0A6E4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Implemented cache with Ignite for reading performance in data processing pipeline</w:t>
                        </w:r>
                      </w:p>
                      <w:p w14:paraId="713F6373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Developed preprocessing, enrichment and aggregation for VoIP and GSM call detail records.</w:t>
                        </w:r>
                      </w:p>
                      <w:p w14:paraId="27D71EE7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Designed and developed RTP packet processing and calculation Voice quality metrics.</w:t>
                        </w:r>
                      </w:p>
                      <w:p w14:paraId="02C93B98" w14:textId="3ABF98A4" w:rsidR="00942DFC" w:rsidRDefault="00417830"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Developed Rest services fo</w:t>
                        </w:r>
                        <w:r w:rsidR="00666325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 platform management and statistical data displaying</w:t>
                        </w:r>
                      </w:p>
                      <w:p w14:paraId="7CFFE81E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Developed high availability and replication application for database</w:t>
                        </w:r>
                      </w:p>
                      <w:p w14:paraId="0078C60F" w14:textId="62963687" w:rsidR="00942DFC" w:rsidRDefault="00417830"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Research and Documentation</w:t>
                        </w:r>
                      </w:p>
                      <w:p w14:paraId="37B6B37B" w14:textId="45F20960" w:rsidR="00123F31" w:rsidRDefault="00123F31"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W</w:t>
                        </w:r>
                        <w:r w:rsidRPr="00123F31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orked with mentors</w:t>
                        </w:r>
                      </w:p>
                      <w:p w14:paraId="3452DAEF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5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Used Technologies: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 Java8, JPA, Hibernate, Spring (Data, Cloud, Web, Security), Apache Tech (Kafka, Storm, Zookeeper, Ignite), Elastic Search, Cassandra, PostgreSQL, Junit5, Mockito, Hadoop Ecosystem</w:t>
                        </w:r>
                      </w:p>
                    </w:tc>
                  </w:tr>
                </w:tbl>
                <w:p w14:paraId="16C81435" w14:textId="77777777" w:rsidR="00942DFC" w:rsidRDefault="00942DFC">
                  <w:pPr>
                    <w:rPr>
                      <w:vanish/>
                    </w:rPr>
                  </w:pPr>
                </w:p>
                <w:tbl>
                  <w:tblPr>
                    <w:tblStyle w:val="documentsectionexpreducparagraphwrapperparagraphtwocolpara"/>
                    <w:tblW w:w="0" w:type="auto"/>
                    <w:tblLayout w:type="fixed"/>
                    <w:tblCellMar>
                      <w:top w:w="260" w:type="dxa"/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6060"/>
                  </w:tblGrid>
                  <w:tr w:rsidR="00942DFC" w14:paraId="222400D7" w14:textId="77777777">
                    <w:tc>
                      <w:tcPr>
                        <w:tcW w:w="500" w:type="dxa"/>
                        <w:tcMar>
                          <w:top w:w="26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14BBF432" w14:textId="3C3E2854" w:rsidR="00942DFC" w:rsidRDefault="00417830">
                        <w:pPr>
                          <w:spacing w:line="260" w:lineRule="atLeast"/>
                          <w:ind w:right="300"/>
                          <w:rPr>
                            <w:rStyle w:val="documentleft-boxspandateswrapper"/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left-boxspandateswrapper"/>
                            <w:rFonts w:ascii="Arial" w:eastAsia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5E4F5D9F" wp14:editId="25C78B6F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104569" cy="104414"/>
                              <wp:effectExtent l="0" t="0" r="0" b="0"/>
                              <wp:wrapNone/>
                              <wp:docPr id="100008" name="Resim 1000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13296080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2739BF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 wp14:anchorId="733CDFA9" wp14:editId="189F8F03">
                                  <wp:simplePos x="0" y="0"/>
                                  <wp:positionH relativeFrom="column">
                                    <wp:posOffset>-914400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990600" cy="330200"/>
                                  <wp:effectExtent l="0" t="1270" r="3175" b="1905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9906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4B75EEF" w14:textId="0C277DCF" w:rsidR="00942DFC" w:rsidRDefault="00417830">
                                              <w:pPr>
                                                <w:spacing w:line="260" w:lineRule="atLeast"/>
                                                <w:ind w:right="300"/>
                                                <w:rPr>
                                                  <w:rStyle w:val="documentleft-boxspandateswrapper"/>
                                                  <w:rFonts w:ascii="Arial" w:eastAsia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2018-01</w:t>
                                              </w:r>
                                              <w:r>
                                                <w:rPr>
                                                  <w:rStyle w:val="documentleft-boxspandateswrapper"/>
                                                  <w:rFonts w:ascii="Arial" w:eastAsia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- 2018-0</w:t>
                                              </w:r>
                                              <w:r w:rsidR="005D01B7"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33CDFA9" id="Rectangle 4" o:spid="_x0000_s1029" style="position:absolute;margin-left:-1in;margin-top:-2pt;width:78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64B75EEF" w14:textId="0C277DCF" w:rsidR="00942DFC" w:rsidRDefault="00417830">
                                        <w:pPr>
                                          <w:spacing w:line="260" w:lineRule="atLeast"/>
                                          <w:ind w:right="300"/>
                                          <w:rPr>
                                            <w:rStyle w:val="documentleft-boxspandateswrapper"/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2018-01</w:t>
                                        </w:r>
                                        <w:r>
                                          <w:rPr>
                                            <w:rStyle w:val="documentleft-boxspandateswrapper"/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- 2018-0</w:t>
                                        </w:r>
                                        <w:r w:rsidR="005D01B7"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6060" w:type="dxa"/>
                        <w:tcMar>
                          <w:top w:w="26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0993EBD2" w14:textId="352C2D0C" w:rsidR="00942DFC" w:rsidRDefault="00417830">
                        <w:pPr>
                          <w:pStyle w:val="documentpaddedline"/>
                          <w:spacing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txtBold"/>
                            <w:rFonts w:ascii="Arial" w:eastAsia="Arial" w:hAnsi="Arial" w:cs="Arial"/>
                            <w:color w:val="000000"/>
                          </w:rPr>
                          <w:t>Software Engineer</w:t>
                        </w:r>
                        <w:r w:rsidR="009048F3">
                          <w:rPr>
                            <w:rStyle w:val="documenttxtBold"/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r w:rsidR="00BC198E">
                          <w:rPr>
                            <w:rStyle w:val="documenttxtBold"/>
                            <w:rFonts w:ascii="Arial" w:eastAsia="Arial" w:hAnsi="Arial" w:cs="Arial"/>
                            <w:color w:val="000000"/>
                          </w:rPr>
                          <w:t>(</w:t>
                        </w:r>
                        <w:r w:rsidR="009048F3">
                          <w:rPr>
                            <w:rStyle w:val="documenttxtBold"/>
                            <w:rFonts w:ascii="Arial" w:eastAsia="Arial" w:hAnsi="Arial" w:cs="Arial"/>
                            <w:color w:val="000000"/>
                          </w:rPr>
                          <w:t>Long Term Intern</w:t>
                        </w:r>
                        <w:r w:rsidR="00BC198E">
                          <w:rPr>
                            <w:rStyle w:val="documenttxtBold"/>
                            <w:rFonts w:ascii="Arial" w:eastAsia="Arial" w:hAnsi="Arial" w:cs="Arial"/>
                            <w:color w:val="000000"/>
                          </w:rPr>
                          <w:t>)</w:t>
                        </w:r>
                      </w:p>
                      <w:p w14:paraId="0ACA9FF9" w14:textId="77777777" w:rsidR="00942DFC" w:rsidRDefault="00417830">
                        <w:pPr>
                          <w:pStyle w:val="documentpaddedline"/>
                          <w:spacing w:before="80" w:after="100"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NETAS,</w:t>
                        </w:r>
                        <w:r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Istanbul, </w:t>
                        </w:r>
                        <w:proofErr w:type="spellStart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Pendik</w:t>
                        </w:r>
                        <w:proofErr w:type="spellEnd"/>
                      </w:p>
                      <w:p w14:paraId="1A67CE47" w14:textId="77777777" w:rsidR="00942DFC" w:rsidRDefault="00417830">
                        <w:pPr>
                          <w:pStyle w:val="p"/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Nova - VGATE - VoIP Firewall</w:t>
                        </w:r>
                      </w:p>
                      <w:p w14:paraId="1B6143D3" w14:textId="6FF23A9D" w:rsidR="00942DFC" w:rsidRDefault="00417830">
                        <w:pPr>
                          <w:pStyle w:val="divdocumentli"/>
                          <w:numPr>
                            <w:ilvl w:val="0"/>
                            <w:numId w:val="6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Developed alert management and notification services for </w:t>
                        </w:r>
                        <w:r w:rsidR="00666325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Cyber A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ttack information sharing to system users.</w:t>
                        </w:r>
                      </w:p>
                      <w:p w14:paraId="7D73BACF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6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lastRenderedPageBreak/>
                          <w:t>Developed Mail Services and Reporting Services.</w:t>
                        </w:r>
                      </w:p>
                      <w:p w14:paraId="5BD28A23" w14:textId="0DCEF56B" w:rsidR="00942DFC" w:rsidRDefault="00417830">
                        <w:pPr>
                          <w:pStyle w:val="divdocumentli"/>
                          <w:numPr>
                            <w:ilvl w:val="0"/>
                            <w:numId w:val="6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Research and Development</w:t>
                        </w:r>
                      </w:p>
                      <w:p w14:paraId="57A9CD28" w14:textId="2454C1A9" w:rsidR="00123F31" w:rsidRDefault="00123F31">
                        <w:pPr>
                          <w:pStyle w:val="divdocumentli"/>
                          <w:numPr>
                            <w:ilvl w:val="0"/>
                            <w:numId w:val="6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W</w:t>
                        </w:r>
                        <w:r w:rsidRPr="00123F31"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orked with mentors</w:t>
                        </w:r>
                      </w:p>
                      <w:p w14:paraId="176AAAF2" w14:textId="77777777" w:rsidR="00942DFC" w:rsidRDefault="00417830">
                        <w:pPr>
                          <w:pStyle w:val="divdocumentli"/>
                          <w:numPr>
                            <w:ilvl w:val="0"/>
                            <w:numId w:val="6"/>
                          </w:numPr>
                          <w:spacing w:line="240" w:lineRule="atLeast"/>
                          <w:ind w:left="300" w:right="300" w:hanging="283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Gl1"/>
                            <w:rFonts w:ascii="Arial" w:eastAsia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Used Technologies: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 Java8, JPA, Hibernate, Spring (Data, Web, Security), PostgreSQL.</w:t>
                        </w:r>
                      </w:p>
                      <w:p w14:paraId="38C58385" w14:textId="77777777" w:rsidR="005D01B7" w:rsidRDefault="005D01B7" w:rsidP="005D01B7">
                        <w:pPr>
                          <w:pStyle w:val="divdocumentli"/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14:paraId="7223797B" w14:textId="77777777" w:rsidR="005D01B7" w:rsidRDefault="005D01B7" w:rsidP="005D01B7">
                        <w:pPr>
                          <w:pStyle w:val="divdocumentli"/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14:paraId="7B61D443" w14:textId="77777777" w:rsidR="005D01B7" w:rsidRDefault="005D01B7" w:rsidP="005D01B7">
                        <w:pPr>
                          <w:pStyle w:val="divdocumentli"/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14:paraId="370A5322" w14:textId="73191129" w:rsidR="005D01B7" w:rsidRDefault="005D01B7" w:rsidP="005D01B7">
                        <w:pPr>
                          <w:pStyle w:val="divdocumentli"/>
                          <w:spacing w:line="240" w:lineRule="atLeast"/>
                          <w:ind w:right="300"/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A410881" w14:textId="77777777" w:rsidR="00942DFC" w:rsidRDefault="00942DFC">
                  <w:pPr>
                    <w:rPr>
                      <w:rStyle w:val="documentsectiontitle"/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14112FA9" w14:textId="77777777" w:rsidR="00942DFC" w:rsidRDefault="00942DFC">
            <w:pPr>
              <w:rPr>
                <w:vanish/>
              </w:rPr>
            </w:pPr>
          </w:p>
          <w:tbl>
            <w:tblPr>
              <w:tblStyle w:val="documentleft-boxsection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940"/>
              <w:gridCol w:w="6580"/>
            </w:tblGrid>
            <w:tr w:rsidR="00942DFC" w14:paraId="1AFB1615" w14:textId="77777777">
              <w:tc>
                <w:tcPr>
                  <w:tcW w:w="19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725E2BC6" w14:textId="77777777" w:rsidR="00942DFC" w:rsidRDefault="00942DFC">
                  <w:pPr>
                    <w:pStyle w:val="documentleft-boxleftmargincellParagraph"/>
                    <w:spacing w:line="240" w:lineRule="atLeast"/>
                    <w:ind w:right="300"/>
                    <w:rPr>
                      <w:rStyle w:val="documentleft-boxleftmargincell"/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6580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hideMark/>
                </w:tcPr>
                <w:p w14:paraId="21C252C7" w14:textId="77777777" w:rsidR="00942DFC" w:rsidRDefault="00417830">
                  <w:pPr>
                    <w:pStyle w:val="documentleft-boxheading"/>
                    <w:pBdr>
                      <w:top w:val="none" w:sz="0" w:space="15" w:color="auto"/>
                      <w:bottom w:val="none" w:sz="0" w:space="10" w:color="auto"/>
                    </w:pBdr>
                    <w:spacing w:line="380" w:lineRule="atLeast"/>
                    <w:ind w:left="500" w:right="300"/>
                    <w:rPr>
                      <w:rStyle w:val="documentleft-boxsectionparagraphwrapper"/>
                      <w:rFonts w:ascii="Arial" w:eastAsia="Arial" w:hAnsi="Arial" w:cs="Arial"/>
                      <w:b/>
                      <w:bCs/>
                      <w:color w:val="373D48"/>
                      <w:sz w:val="32"/>
                      <w:szCs w:val="32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b/>
                      <w:bCs/>
                      <w:noProof/>
                      <w:color w:val="373D48"/>
                      <w:sz w:val="32"/>
                      <w:szCs w:val="32"/>
                    </w:rPr>
                    <w:drawing>
                      <wp:anchor distT="0" distB="0" distL="114300" distR="114300" simplePos="0" relativeHeight="251669504" behindDoc="0" locked="0" layoutInCell="1" allowOverlap="1" wp14:anchorId="015D5B65" wp14:editId="7587F50D">
                        <wp:simplePos x="0" y="0"/>
                        <wp:positionH relativeFrom="column">
                          <wp:posOffset>-203200</wp:posOffset>
                        </wp:positionH>
                        <wp:positionV relativeFrom="paragraph">
                          <wp:posOffset>139700</wp:posOffset>
                        </wp:positionV>
                        <wp:extent cx="380250" cy="379688"/>
                        <wp:effectExtent l="0" t="0" r="0" b="0"/>
                        <wp:wrapNone/>
                        <wp:docPr id="100009" name="Resim 100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789263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Arial" w:eastAsia="Arial" w:hAnsi="Arial" w:cs="Arial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expreducparagraphwrapperparagraphtwocolpar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6060"/>
                  </w:tblGrid>
                  <w:tr w:rsidR="00942DFC" w14:paraId="28D0735F" w14:textId="77777777">
                    <w:tc>
                      <w:tcPr>
                        <w:tcW w:w="500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36EE5BE8" w14:textId="4D6EC7B2" w:rsidR="00942DFC" w:rsidRDefault="00417830">
                        <w:pPr>
                          <w:spacing w:line="260" w:lineRule="atLeast"/>
                          <w:ind w:right="300"/>
                          <w:rPr>
                            <w:rStyle w:val="documentleft-boxspandateswrapper"/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left-boxspandateswrapper"/>
                            <w:rFonts w:ascii="Arial" w:eastAsia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70528" behindDoc="0" locked="0" layoutInCell="1" allowOverlap="1" wp14:anchorId="7BD0D8E0" wp14:editId="161CF6FF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104569" cy="104414"/>
                              <wp:effectExtent l="0" t="0" r="0" b="0"/>
                              <wp:wrapNone/>
                              <wp:docPr id="100010" name="Resim 1000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24607011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2739BF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1552" behindDoc="0" locked="0" layoutInCell="1" allowOverlap="1" wp14:anchorId="703C6495" wp14:editId="1964DC94">
                                  <wp:simplePos x="0" y="0"/>
                                  <wp:positionH relativeFrom="column">
                                    <wp:posOffset>-914400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990600" cy="330200"/>
                                  <wp:effectExtent l="0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9906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FD5A8BC" w14:textId="77777777" w:rsidR="00942DFC" w:rsidRDefault="00417830">
                                              <w:pPr>
                                                <w:spacing w:line="260" w:lineRule="atLeast"/>
                                                <w:ind w:right="300"/>
                                                <w:rPr>
                                                  <w:rStyle w:val="documentleft-boxspandateswrapper"/>
                                                  <w:rFonts w:ascii="Arial" w:eastAsia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2019-10</w:t>
                                              </w:r>
                                              <w:r>
                                                <w:rPr>
                                                  <w:rStyle w:val="documentleft-boxspandateswrapper"/>
                                                  <w:rFonts w:ascii="Arial" w:eastAsia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03C6495" id="Rectangle 5" o:spid="_x0000_s1030" style="position:absolute;margin-left:-1in;margin-top:-2pt;width:78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" stroked="f">
                                  <v:fill opacity="0"/>
                                  <v:textbox style="mso-fit-shape-to-text:t" inset="0,0,0,0">
                                    <w:txbxContent>
                                      <w:p w14:paraId="4FD5A8BC" w14:textId="77777777" w:rsidR="00942DFC" w:rsidRDefault="00417830">
                                        <w:pPr>
                                          <w:spacing w:line="260" w:lineRule="atLeast"/>
                                          <w:ind w:right="300"/>
                                          <w:rPr>
                                            <w:rStyle w:val="documentleft-boxspandateswrapper"/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2019-10</w:t>
                                        </w:r>
                                        <w:r>
                                          <w:rPr>
                                            <w:rStyle w:val="documentleft-boxspandateswrapper"/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6060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7148B549" w14:textId="77777777" w:rsidR="00942DFC" w:rsidRDefault="00417830">
                        <w:pPr>
                          <w:pStyle w:val="documenttxtBoldParagraph"/>
                          <w:spacing w:after="80"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degree"/>
                            <w:rFonts w:ascii="Arial" w:eastAsia="Arial" w:hAnsi="Arial" w:cs="Arial"/>
                            <w:color w:val="000000"/>
                          </w:rPr>
                          <w:t xml:space="preserve">Master of Science: </w:t>
                        </w:r>
                        <w:r>
                          <w:rPr>
                            <w:rStyle w:val="documentprogramline"/>
                            <w:rFonts w:ascii="Arial" w:eastAsia="Arial" w:hAnsi="Arial" w:cs="Arial"/>
                            <w:color w:val="000000"/>
                          </w:rPr>
                          <w:t>Computer Since</w:t>
                        </w:r>
                      </w:p>
                      <w:p w14:paraId="0D5FA1D7" w14:textId="77777777" w:rsidR="00942DFC" w:rsidRDefault="00417830">
                        <w:pPr>
                          <w:pStyle w:val="documentpaddedline"/>
                          <w:spacing w:after="100"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Bahcesehir</w:t>
                        </w:r>
                        <w:proofErr w:type="spellEnd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 University - Istanbul/Turkey</w:t>
                        </w:r>
                      </w:p>
                    </w:tc>
                  </w:tr>
                </w:tbl>
                <w:p w14:paraId="5FE6DB2D" w14:textId="77777777" w:rsidR="00942DFC" w:rsidRDefault="00942DFC">
                  <w:pPr>
                    <w:rPr>
                      <w:vanish/>
                    </w:rPr>
                  </w:pPr>
                </w:p>
                <w:tbl>
                  <w:tblPr>
                    <w:tblStyle w:val="documentsectionexpreducparagraphwrapperparagraphtwocolpara"/>
                    <w:tblW w:w="0" w:type="auto"/>
                    <w:tblLayout w:type="fixed"/>
                    <w:tblCellMar>
                      <w:top w:w="260" w:type="dxa"/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6060"/>
                  </w:tblGrid>
                  <w:tr w:rsidR="00942DFC" w14:paraId="56E5D58C" w14:textId="77777777">
                    <w:tc>
                      <w:tcPr>
                        <w:tcW w:w="500" w:type="dxa"/>
                        <w:tcMar>
                          <w:top w:w="26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36733B1E" w14:textId="11E6BE52" w:rsidR="00942DFC" w:rsidRDefault="00417830">
                        <w:pPr>
                          <w:spacing w:line="260" w:lineRule="atLeast"/>
                          <w:ind w:right="300"/>
                          <w:rPr>
                            <w:rStyle w:val="documentleft-boxspandateswrapper"/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left-boxspandateswrapper"/>
                            <w:rFonts w:ascii="Arial" w:eastAsia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72576" behindDoc="0" locked="0" layoutInCell="1" allowOverlap="1" wp14:anchorId="57EBA110" wp14:editId="058EC340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104569" cy="104414"/>
                              <wp:effectExtent l="0" t="0" r="0" b="0"/>
                              <wp:wrapNone/>
                              <wp:docPr id="100011" name="Resim 1000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7326226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2739BF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50E518F5" wp14:editId="4C3B16CE">
                                  <wp:simplePos x="0" y="0"/>
                                  <wp:positionH relativeFrom="column">
                                    <wp:posOffset>-914400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990600" cy="330200"/>
                                  <wp:effectExtent l="0" t="0" r="3175" b="0"/>
                                  <wp:wrapNone/>
                                  <wp:docPr id="2" name="Rectangl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9906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2F3EE67" w14:textId="77777777" w:rsidR="00942DFC" w:rsidRDefault="00417830">
                                              <w:pPr>
                                                <w:spacing w:line="260" w:lineRule="atLeast"/>
                                                <w:ind w:right="300"/>
                                                <w:rPr>
                                                  <w:rStyle w:val="documentleft-boxspandateswrapper"/>
                                                  <w:rFonts w:ascii="Arial" w:eastAsia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2013-09</w:t>
                                              </w:r>
                                              <w:r>
                                                <w:rPr>
                                                  <w:rStyle w:val="documentleft-boxspandateswrapper"/>
                                                  <w:rFonts w:ascii="Arial" w:eastAsia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- 2018-05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50E518F5" id="Rectangle 6" o:spid="_x0000_s1031" style="position:absolute;margin-left:-1in;margin-top:-2pt;width:78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" stroked="f">
                                  <v:fill opacity="0"/>
                                  <v:textbox style="mso-fit-shape-to-text:t" inset="0,0,0,0">
                                    <w:txbxContent>
                                      <w:p w14:paraId="52F3EE67" w14:textId="77777777" w:rsidR="00942DFC" w:rsidRDefault="00417830">
                                        <w:pPr>
                                          <w:spacing w:line="260" w:lineRule="atLeast"/>
                                          <w:ind w:right="300"/>
                                          <w:rPr>
                                            <w:rStyle w:val="documentleft-boxspandateswrapper"/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2013-09</w:t>
                                        </w:r>
                                        <w:r>
                                          <w:rPr>
                                            <w:rStyle w:val="documentleft-boxspandateswrapper"/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- 2018-05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6060" w:type="dxa"/>
                        <w:tcMar>
                          <w:top w:w="26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7DAFCBB5" w14:textId="77777777" w:rsidR="00942DFC" w:rsidRDefault="00417830">
                        <w:pPr>
                          <w:pStyle w:val="documenttxtBoldParagraph"/>
                          <w:spacing w:after="80"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degree"/>
                            <w:rFonts w:ascii="Arial" w:eastAsia="Arial" w:hAnsi="Arial" w:cs="Arial"/>
                            <w:color w:val="000000"/>
                          </w:rPr>
                          <w:t xml:space="preserve">Bachelor of Science: </w:t>
                        </w:r>
                        <w:r>
                          <w:rPr>
                            <w:rStyle w:val="documentprogramline"/>
                            <w:rFonts w:ascii="Arial" w:eastAsia="Arial" w:hAnsi="Arial" w:cs="Arial"/>
                            <w:color w:val="000000"/>
                          </w:rPr>
                          <w:t>Software Engineering</w:t>
                        </w:r>
                      </w:p>
                      <w:p w14:paraId="5C26C87A" w14:textId="77777777" w:rsidR="00942DFC" w:rsidRDefault="00417830">
                        <w:pPr>
                          <w:pStyle w:val="documentpaddedline"/>
                          <w:spacing w:after="100"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Firat</w:t>
                        </w:r>
                        <w:proofErr w:type="spellEnd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 University - Elazig/Turkey</w:t>
                        </w:r>
                      </w:p>
                    </w:tc>
                  </w:tr>
                </w:tbl>
                <w:p w14:paraId="4A3E44E9" w14:textId="77777777" w:rsidR="00942DFC" w:rsidRDefault="00942DFC">
                  <w:pPr>
                    <w:rPr>
                      <w:vanish/>
                    </w:rPr>
                  </w:pPr>
                </w:p>
                <w:tbl>
                  <w:tblPr>
                    <w:tblStyle w:val="documentsectionexpreducparagraphwrapperparagraphtwocolpara"/>
                    <w:tblW w:w="0" w:type="auto"/>
                    <w:tblLayout w:type="fixed"/>
                    <w:tblCellMar>
                      <w:top w:w="260" w:type="dxa"/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6060"/>
                  </w:tblGrid>
                  <w:tr w:rsidR="00942DFC" w14:paraId="5E23F2BD" w14:textId="77777777">
                    <w:tc>
                      <w:tcPr>
                        <w:tcW w:w="500" w:type="dxa"/>
                        <w:tcMar>
                          <w:top w:w="26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51E66B72" w14:textId="7434C195" w:rsidR="00942DFC" w:rsidRDefault="00417830">
                        <w:pPr>
                          <w:spacing w:line="260" w:lineRule="atLeast"/>
                          <w:ind w:right="300"/>
                          <w:rPr>
                            <w:rStyle w:val="documentleft-boxspandateswrapper"/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left-boxspandateswrapper"/>
                            <w:rFonts w:ascii="Arial" w:eastAsia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74624" behindDoc="0" locked="0" layoutInCell="1" allowOverlap="1" wp14:anchorId="7FFB5D5F" wp14:editId="6939F4B4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104569" cy="104414"/>
                              <wp:effectExtent l="0" t="0" r="0" b="0"/>
                              <wp:wrapNone/>
                              <wp:docPr id="100012" name="Resim 1000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28267628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2739BF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6F6D8C82" wp14:editId="7E0DD86D">
                                  <wp:simplePos x="0" y="0"/>
                                  <wp:positionH relativeFrom="column">
                                    <wp:posOffset>-914400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990600" cy="330200"/>
                                  <wp:effectExtent l="0" t="0" r="3175" b="0"/>
                                  <wp:wrapNone/>
                                  <wp:docPr id="1" name="Rectangle 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9906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5296DB6" w14:textId="77777777" w:rsidR="00942DFC" w:rsidRDefault="00417830">
                                              <w:pPr>
                                                <w:spacing w:line="260" w:lineRule="atLeast"/>
                                                <w:ind w:right="300"/>
                                                <w:rPr>
                                                  <w:rStyle w:val="documentleft-boxspandateswrapper"/>
                                                  <w:rFonts w:ascii="Arial" w:eastAsia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2008-09</w:t>
                                              </w:r>
                                              <w:r>
                                                <w:rPr>
                                                  <w:rStyle w:val="documentleft-boxspandateswrapper"/>
                                                  <w:rFonts w:ascii="Arial" w:eastAsia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Arial" w:eastAsia="Arial" w:hAnsi="Arial" w:cs="Arial"/>
                                                  <w:color w:val="343434"/>
                                                  <w:sz w:val="18"/>
                                                  <w:szCs w:val="18"/>
                                                </w:rPr>
                                                <w:t>- 2012-06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F6D8C82" id="Rectangle 7" o:spid="_x0000_s1032" style="position:absolute;margin-left:-1in;margin-top:-2pt;width:78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75296DB6" w14:textId="77777777" w:rsidR="00942DFC" w:rsidRDefault="00417830">
                                        <w:pPr>
                                          <w:spacing w:line="260" w:lineRule="atLeast"/>
                                          <w:ind w:right="300"/>
                                          <w:rPr>
                                            <w:rStyle w:val="documentleft-boxspandateswrapper"/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2008-09</w:t>
                                        </w:r>
                                        <w:r>
                                          <w:rPr>
                                            <w:rStyle w:val="documentleft-boxspandateswrapper"/>
                                            <w:rFonts w:ascii="Arial" w:eastAsia="Arial" w:hAnsi="Arial" w:cs="Arial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Arial" w:eastAsia="Arial" w:hAnsi="Arial" w:cs="Arial"/>
                                            <w:color w:val="343434"/>
                                            <w:sz w:val="18"/>
                                            <w:szCs w:val="18"/>
                                          </w:rPr>
                                          <w:t>- 2012-06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6060" w:type="dxa"/>
                        <w:tcMar>
                          <w:top w:w="26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0FB4D53A" w14:textId="77777777" w:rsidR="00942DFC" w:rsidRDefault="00417830">
                        <w:pPr>
                          <w:pStyle w:val="documenttxtBoldParagraph"/>
                          <w:spacing w:after="80"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degree"/>
                            <w:rFonts w:ascii="Arial" w:eastAsia="Arial" w:hAnsi="Arial" w:cs="Arial"/>
                            <w:color w:val="000000"/>
                          </w:rPr>
                          <w:t>High School Diploma</w:t>
                        </w:r>
                      </w:p>
                      <w:p w14:paraId="2764B942" w14:textId="77777777" w:rsidR="00942DFC" w:rsidRDefault="00417830">
                        <w:pPr>
                          <w:pStyle w:val="documentpaddedline"/>
                          <w:spacing w:after="100"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Ercis</w:t>
                        </w:r>
                        <w:proofErr w:type="spellEnd"/>
                        <w:r>
                          <w:rPr>
                            <w:rStyle w:val="spa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 xml:space="preserve"> Anatolian Teacher School - Van/Turkey</w:t>
                        </w:r>
                      </w:p>
                    </w:tc>
                  </w:tr>
                </w:tbl>
                <w:p w14:paraId="24242DBB" w14:textId="77777777" w:rsidR="00942DFC" w:rsidRDefault="00942DFC">
                  <w:pPr>
                    <w:rPr>
                      <w:rStyle w:val="documentsectiontitle"/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2D8AF17B" w14:textId="77777777" w:rsidR="00942DFC" w:rsidRDefault="00942DFC">
            <w:pPr>
              <w:rPr>
                <w:vanish/>
              </w:rPr>
            </w:pPr>
          </w:p>
          <w:tbl>
            <w:tblPr>
              <w:tblStyle w:val="documentleft-boxsection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940"/>
              <w:gridCol w:w="6580"/>
            </w:tblGrid>
            <w:tr w:rsidR="00942DFC" w14:paraId="04C2EC8F" w14:textId="77777777">
              <w:tc>
                <w:tcPr>
                  <w:tcW w:w="19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65ECAF5" w14:textId="77777777" w:rsidR="00942DFC" w:rsidRDefault="00942DFC">
                  <w:pPr>
                    <w:pStyle w:val="documentleft-boxleftmargincellParagraph"/>
                    <w:spacing w:line="240" w:lineRule="atLeast"/>
                    <w:ind w:right="300"/>
                    <w:rPr>
                      <w:rStyle w:val="documentleft-boxleftmargincell"/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6580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hideMark/>
                </w:tcPr>
                <w:p w14:paraId="3D9CF996" w14:textId="285F9764" w:rsidR="00942DFC" w:rsidRDefault="00417830">
                  <w:pPr>
                    <w:pStyle w:val="documentleft-boxheading"/>
                    <w:pBdr>
                      <w:top w:val="none" w:sz="0" w:space="15" w:color="auto"/>
                      <w:bottom w:val="none" w:sz="0" w:space="10" w:color="auto"/>
                    </w:pBdr>
                    <w:spacing w:line="380" w:lineRule="atLeast"/>
                    <w:ind w:left="500" w:right="300"/>
                    <w:rPr>
                      <w:rStyle w:val="documentleft-boxsectionparagraphwrapper"/>
                      <w:rFonts w:ascii="Arial" w:eastAsia="Arial" w:hAnsi="Arial" w:cs="Arial"/>
                      <w:b/>
                      <w:bCs/>
                      <w:color w:val="373D48"/>
                      <w:sz w:val="32"/>
                      <w:szCs w:val="32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b/>
                      <w:bCs/>
                      <w:noProof/>
                      <w:color w:val="373D48"/>
                      <w:sz w:val="32"/>
                      <w:szCs w:val="32"/>
                    </w:rPr>
                    <w:drawing>
                      <wp:anchor distT="0" distB="0" distL="114300" distR="114300" simplePos="0" relativeHeight="251676672" behindDoc="0" locked="0" layoutInCell="1" allowOverlap="1" wp14:anchorId="58B43F60" wp14:editId="15F0324D">
                        <wp:simplePos x="0" y="0"/>
                        <wp:positionH relativeFrom="column">
                          <wp:posOffset>-203200</wp:posOffset>
                        </wp:positionH>
                        <wp:positionV relativeFrom="paragraph">
                          <wp:posOffset>139700</wp:posOffset>
                        </wp:positionV>
                        <wp:extent cx="380250" cy="379688"/>
                        <wp:effectExtent l="0" t="0" r="0" b="0"/>
                        <wp:wrapNone/>
                        <wp:docPr id="100013" name="Resim 100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604801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Arial" w:eastAsia="Arial" w:hAnsi="Arial" w:cs="Arial"/>
                      <w:b/>
                      <w:bCs/>
                    </w:rPr>
                    <w:t>Refer</w:t>
                  </w:r>
                  <w:r w:rsidR="005D01B7">
                    <w:rPr>
                      <w:rStyle w:val="documentsectiontitle"/>
                      <w:rFonts w:ascii="Arial" w:eastAsia="Arial" w:hAnsi="Arial" w:cs="Arial"/>
                      <w:b/>
                      <w:bCs/>
                    </w:rPr>
                    <w:t>e</w:t>
                  </w:r>
                  <w:r>
                    <w:rPr>
                      <w:rStyle w:val="documentsectiontitle"/>
                      <w:rFonts w:ascii="Arial" w:eastAsia="Arial" w:hAnsi="Arial" w:cs="Arial"/>
                      <w:b/>
                      <w:bCs/>
                    </w:rPr>
                    <w:t>nces</w:t>
                  </w:r>
                </w:p>
                <w:tbl>
                  <w:tblPr>
                    <w:tblStyle w:val="documentleft-boxparagraphwrapperdivtwocolpar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6060"/>
                  </w:tblGrid>
                  <w:tr w:rsidR="00942DFC" w14:paraId="18D2EC12" w14:textId="77777777">
                    <w:tc>
                      <w:tcPr>
                        <w:tcW w:w="500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4A1FCE80" w14:textId="77777777" w:rsidR="00942DFC" w:rsidRDefault="00417830">
                        <w:pPr>
                          <w:spacing w:line="260" w:lineRule="atLeast"/>
                          <w:ind w:right="300"/>
                          <w:rPr>
                            <w:rStyle w:val="documentleft-boxspandateswrapper"/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left-boxspandateswrapper"/>
                            <w:rFonts w:ascii="Arial" w:eastAsia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77696" behindDoc="0" locked="0" layoutInCell="1" allowOverlap="1" wp14:anchorId="3AC66115" wp14:editId="67872371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104569" cy="104414"/>
                              <wp:effectExtent l="0" t="0" r="0" b="0"/>
                              <wp:wrapNone/>
                              <wp:docPr id="100014" name="Resim 1000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4155356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9" cy="104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6060" w:type="dxa"/>
                        <w:tcMar>
                          <w:top w:w="0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4141EAA1" w14:textId="77777777" w:rsidR="00942DFC" w:rsidRDefault="00417830">
                        <w:pPr>
                          <w:pStyle w:val="p"/>
                          <w:spacing w:line="240" w:lineRule="atLeast"/>
                          <w:ind w:right="300"/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twocolparasinglecolumn"/>
                            <w:rFonts w:ascii="Arial" w:eastAsia="Arial" w:hAnsi="Arial" w:cs="Arial"/>
                            <w:color w:val="000000"/>
                            <w:sz w:val="18"/>
                            <w:szCs w:val="18"/>
                          </w:rPr>
                          <w:t>Available upon request</w:t>
                        </w:r>
                      </w:p>
                    </w:tc>
                  </w:tr>
                </w:tbl>
                <w:p w14:paraId="6EB73040" w14:textId="77777777" w:rsidR="00942DFC" w:rsidRDefault="00942DFC">
                  <w:pPr>
                    <w:rPr>
                      <w:rStyle w:val="documentsectiontitle"/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4F9CD3E" w14:textId="77777777" w:rsidR="00942DFC" w:rsidRDefault="00942DFC">
            <w:pPr>
              <w:pStyle w:val="documentleft-boxParagraph"/>
              <w:pBdr>
                <w:right w:val="none" w:sz="0" w:space="0" w:color="auto"/>
              </w:pBdr>
              <w:spacing w:line="240" w:lineRule="atLeast"/>
              <w:ind w:right="300"/>
              <w:rPr>
                <w:rStyle w:val="documentleft-box"/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3E438C34" w14:textId="77777777" w:rsidR="00942DFC" w:rsidRDefault="00942DFC">
            <w:pPr>
              <w:pStyle w:val="documentleft-boxParagraph"/>
              <w:pBdr>
                <w:right w:val="none" w:sz="0" w:space="0" w:color="auto"/>
              </w:pBdr>
              <w:spacing w:line="240" w:lineRule="atLeast"/>
              <w:ind w:right="300"/>
              <w:rPr>
                <w:rStyle w:val="documentleft-box"/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3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ocumentright-boxsectionnth-child1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"/>
              <w:gridCol w:w="3260"/>
            </w:tblGrid>
            <w:tr w:rsidR="00942DFC" w14:paraId="57F0B3AE" w14:textId="77777777">
              <w:tc>
                <w:tcPr>
                  <w:tcW w:w="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bottom"/>
                  <w:hideMark/>
                </w:tcPr>
                <w:p w14:paraId="40668813" w14:textId="77777777" w:rsidR="00942DFC" w:rsidRDefault="00942DFC">
                  <w:pPr>
                    <w:rPr>
                      <w:rStyle w:val="documentleft-box"/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80" w:type="dxa"/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hideMark/>
                </w:tcPr>
                <w:p w14:paraId="387F0AEF" w14:textId="77777777" w:rsidR="00942DFC" w:rsidRDefault="00417830">
                  <w:pPr>
                    <w:pStyle w:val="documentleft-boxheading"/>
                    <w:pBdr>
                      <w:top w:val="none" w:sz="0" w:space="15" w:color="auto"/>
                      <w:bottom w:val="none" w:sz="0" w:space="10" w:color="auto"/>
                    </w:pBdr>
                    <w:spacing w:line="380" w:lineRule="atLeast"/>
                    <w:ind w:left="900" w:right="200"/>
                    <w:rPr>
                      <w:rStyle w:val="documentleft-boxsectionparagraphwrapper"/>
                      <w:rFonts w:ascii="Arial" w:eastAsia="Arial" w:hAnsi="Arial" w:cs="Arial"/>
                      <w:b/>
                      <w:bCs/>
                      <w:color w:val="373D48"/>
                      <w:sz w:val="32"/>
                      <w:szCs w:val="32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b/>
                      <w:bCs/>
                      <w:noProof/>
                      <w:color w:val="373D48"/>
                      <w:sz w:val="32"/>
                      <w:szCs w:val="32"/>
                    </w:rPr>
                    <w:drawing>
                      <wp:anchor distT="0" distB="0" distL="114300" distR="114300" simplePos="0" relativeHeight="251678720" behindDoc="0" locked="0" layoutInCell="1" allowOverlap="1" wp14:anchorId="46678476" wp14:editId="0C51779D">
                        <wp:simplePos x="0" y="0"/>
                        <wp:positionH relativeFrom="column">
                          <wp:posOffset>127000</wp:posOffset>
                        </wp:positionH>
                        <wp:positionV relativeFrom="paragraph">
                          <wp:posOffset>139700</wp:posOffset>
                        </wp:positionV>
                        <wp:extent cx="380250" cy="379688"/>
                        <wp:effectExtent l="0" t="0" r="0" b="0"/>
                        <wp:wrapNone/>
                        <wp:docPr id="100015" name="Resim 100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231357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Arial" w:eastAsia="Arial" w:hAnsi="Arial" w:cs="Arial"/>
                      <w:b/>
                      <w:bCs/>
                    </w:rPr>
                    <w:t>Contact</w:t>
                  </w:r>
                </w:p>
                <w:p w14:paraId="7CD337FB" w14:textId="77777777" w:rsidR="00942DFC" w:rsidRDefault="00417830">
                  <w:pPr>
                    <w:pStyle w:val="documenttxtBoldParagraph"/>
                    <w:spacing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  <w:t xml:space="preserve">Address </w:t>
                  </w:r>
                </w:p>
                <w:p w14:paraId="4E178B20" w14:textId="191411BF" w:rsidR="00942DFC" w:rsidRDefault="00406819">
                  <w:pPr>
                    <w:pStyle w:val="div"/>
                    <w:spacing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sz w:val="18"/>
                      <w:szCs w:val="18"/>
                    </w:rPr>
                    <w:t>Pendik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sz w:val="18"/>
                      <w:szCs w:val="18"/>
                    </w:rPr>
                    <w:t>,</w:t>
                  </w:r>
                  <w:r w:rsidR="003D6565">
                    <w:rPr>
                      <w:rStyle w:val="span"/>
                      <w:rFonts w:ascii="Arial" w:eastAsia="Arial" w:hAnsi="Arial" w:cs="Arial"/>
                      <w:sz w:val="18"/>
                      <w:szCs w:val="18"/>
                    </w:rPr>
                    <w:t xml:space="preserve"> </w:t>
                  </w:r>
                  <w:r w:rsidR="00417830">
                    <w:rPr>
                      <w:rStyle w:val="span"/>
                      <w:rFonts w:ascii="Arial" w:eastAsia="Arial" w:hAnsi="Arial" w:cs="Arial"/>
                      <w:sz w:val="18"/>
                      <w:szCs w:val="18"/>
                    </w:rPr>
                    <w:t>Istanbul,</w:t>
                  </w:r>
                  <w:r w:rsidR="003D6565">
                    <w:rPr>
                      <w:rStyle w:val="span"/>
                      <w:rFonts w:ascii="Arial" w:eastAsia="Arial" w:hAnsi="Arial" w:cs="Arial"/>
                      <w:sz w:val="18"/>
                      <w:szCs w:val="18"/>
                    </w:rPr>
                    <w:t xml:space="preserve"> </w:t>
                  </w:r>
                  <w:r w:rsidRPr="003D6565"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  <w:t>Turkey</w:t>
                  </w:r>
                </w:p>
                <w:p w14:paraId="784116AD" w14:textId="77777777" w:rsidR="00942DFC" w:rsidRDefault="00417830">
                  <w:pPr>
                    <w:pStyle w:val="documenttxtBoldParagraph"/>
                    <w:spacing w:before="10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  <w:t xml:space="preserve">Phone </w:t>
                  </w:r>
                </w:p>
                <w:p w14:paraId="740FD2B2" w14:textId="1AFC4CE1" w:rsidR="00942DFC" w:rsidRDefault="00666325">
                  <w:pPr>
                    <w:pStyle w:val="div"/>
                    <w:spacing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sz w:val="18"/>
                      <w:szCs w:val="18"/>
                    </w:rPr>
                    <w:t>+</w:t>
                  </w:r>
                  <w:r w:rsidR="00417830">
                    <w:rPr>
                      <w:rStyle w:val="span"/>
                      <w:rFonts w:ascii="Arial" w:eastAsia="Arial" w:hAnsi="Arial" w:cs="Arial"/>
                      <w:sz w:val="18"/>
                      <w:szCs w:val="18"/>
                    </w:rPr>
                    <w:t>905061623</w:t>
                  </w:r>
                  <w:r w:rsidR="00406819">
                    <w:rPr>
                      <w:rStyle w:val="span"/>
                      <w:rFonts w:ascii="Arial" w:eastAsia="Arial" w:hAnsi="Arial" w:cs="Arial"/>
                      <w:sz w:val="18"/>
                      <w:szCs w:val="18"/>
                    </w:rPr>
                    <w:t>36</w:t>
                  </w:r>
                  <w:r w:rsidR="00417830">
                    <w:rPr>
                      <w:rStyle w:val="span"/>
                      <w:rFonts w:ascii="Arial" w:eastAsia="Arial" w:hAnsi="Arial" w:cs="Arial"/>
                      <w:sz w:val="18"/>
                      <w:szCs w:val="18"/>
                    </w:rPr>
                    <w:t>3</w:t>
                  </w:r>
                </w:p>
                <w:p w14:paraId="1E12ED94" w14:textId="77777777" w:rsidR="00942DFC" w:rsidRDefault="00417830">
                  <w:pPr>
                    <w:pStyle w:val="documenttxtBoldParagraph"/>
                    <w:spacing w:before="10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  <w:t xml:space="preserve">E-mail </w:t>
                  </w:r>
                </w:p>
                <w:p w14:paraId="5731046E" w14:textId="77777777" w:rsidR="00942DFC" w:rsidRDefault="00417830">
                  <w:pPr>
                    <w:pStyle w:val="documentword-breakParagraph"/>
                    <w:spacing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sz w:val="18"/>
                      <w:szCs w:val="18"/>
                    </w:rPr>
                    <w:t>habiphakan.isler@gmail.com</w:t>
                  </w:r>
                </w:p>
                <w:p w14:paraId="0E83DC9C" w14:textId="77777777" w:rsidR="00942DFC" w:rsidRDefault="00417830">
                  <w:pPr>
                    <w:pStyle w:val="documenttxtBoldParagraph"/>
                    <w:spacing w:before="10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  <w:t>LinkedIn</w:t>
                  </w:r>
                </w:p>
                <w:p w14:paraId="73B30EAE" w14:textId="77777777" w:rsidR="00942DFC" w:rsidRDefault="00417830">
                  <w:pPr>
                    <w:pStyle w:val="div"/>
                    <w:spacing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  <w:t>https://linkedin.com/in/habiphakanisler/</w:t>
                  </w:r>
                </w:p>
                <w:p w14:paraId="37472A63" w14:textId="4761AB17" w:rsidR="00942DFC" w:rsidRDefault="005D01B7">
                  <w:pPr>
                    <w:pStyle w:val="documenttxtBoldParagraph"/>
                    <w:spacing w:before="10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  <w:t>Git</w:t>
                  </w:r>
                  <w:r w:rsidR="00447DB9"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  <w:t>h</w:t>
                  </w:r>
                  <w:r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  <w:t>ub</w:t>
                  </w:r>
                  <w:proofErr w:type="spellEnd"/>
                </w:p>
                <w:p w14:paraId="79C50401" w14:textId="3AA75F6D" w:rsidR="00942DFC" w:rsidRDefault="00417830">
                  <w:pPr>
                    <w:pStyle w:val="div"/>
                    <w:spacing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  <w:t>https://github.com/hippalus</w:t>
                  </w:r>
                </w:p>
                <w:p w14:paraId="4204A181" w14:textId="77777777" w:rsidR="00026E21" w:rsidRDefault="00026E21" w:rsidP="00026E21">
                  <w:pPr>
                    <w:pStyle w:val="div"/>
                    <w:spacing w:line="240" w:lineRule="atLeast"/>
                    <w:ind w:right="200"/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14:paraId="4031F780" w14:textId="208DC4D6" w:rsidR="005D01B7" w:rsidRDefault="005D01B7">
                  <w:pPr>
                    <w:pStyle w:val="div"/>
                    <w:spacing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4829ED4E" w14:textId="77777777" w:rsidR="00942DFC" w:rsidRDefault="00942DFC">
            <w:pPr>
              <w:rPr>
                <w:vanish/>
              </w:rPr>
            </w:pPr>
          </w:p>
          <w:tbl>
            <w:tblPr>
              <w:tblStyle w:val="documentleft-boxsection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"/>
              <w:gridCol w:w="3260"/>
            </w:tblGrid>
            <w:tr w:rsidR="00942DFC" w14:paraId="4EF45A56" w14:textId="77777777">
              <w:tc>
                <w:tcPr>
                  <w:tcW w:w="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bottom"/>
                  <w:hideMark/>
                </w:tcPr>
                <w:p w14:paraId="0B81B40A" w14:textId="77777777" w:rsidR="00942DFC" w:rsidRDefault="00942DFC">
                  <w:pPr>
                    <w:pStyle w:val="documentleft-boxleftmargincellParagraph"/>
                    <w:spacing w:line="240" w:lineRule="atLeast"/>
                    <w:ind w:right="200"/>
                    <w:rPr>
                      <w:rStyle w:val="documentleft-boxleftmargincell"/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80" w:type="dxa"/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hideMark/>
                </w:tcPr>
                <w:p w14:paraId="1CDF3956" w14:textId="34A37469" w:rsidR="00026E21" w:rsidRDefault="00417830" w:rsidP="00026E21">
                  <w:pPr>
                    <w:pStyle w:val="documentleft-boxheading"/>
                    <w:pBdr>
                      <w:top w:val="none" w:sz="0" w:space="15" w:color="auto"/>
                      <w:bottom w:val="none" w:sz="0" w:space="10" w:color="auto"/>
                    </w:pBdr>
                    <w:spacing w:line="380" w:lineRule="atLeast"/>
                    <w:ind w:left="900" w:right="200"/>
                    <w:rPr>
                      <w:rStyle w:val="documentleft-boxsectionparagraphwrapper"/>
                      <w:rFonts w:ascii="Arial" w:eastAsia="Arial" w:hAnsi="Arial" w:cs="Arial"/>
                      <w:b/>
                      <w:bCs/>
                      <w:color w:val="373D48"/>
                      <w:sz w:val="32"/>
                      <w:szCs w:val="32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b/>
                      <w:bCs/>
                      <w:noProof/>
                      <w:color w:val="373D48"/>
                      <w:sz w:val="32"/>
                      <w:szCs w:val="32"/>
                    </w:rPr>
                    <w:drawing>
                      <wp:anchor distT="0" distB="0" distL="114300" distR="114300" simplePos="0" relativeHeight="251679744" behindDoc="0" locked="0" layoutInCell="1" allowOverlap="1" wp14:anchorId="2C668639" wp14:editId="7437F76B">
                        <wp:simplePos x="0" y="0"/>
                        <wp:positionH relativeFrom="column">
                          <wp:posOffset>127000</wp:posOffset>
                        </wp:positionH>
                        <wp:positionV relativeFrom="paragraph">
                          <wp:posOffset>139700</wp:posOffset>
                        </wp:positionV>
                        <wp:extent cx="380250" cy="379688"/>
                        <wp:effectExtent l="0" t="0" r="0" b="0"/>
                        <wp:wrapNone/>
                        <wp:docPr id="100016" name="Resim 100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494569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Arial" w:eastAsia="Arial" w:hAnsi="Arial" w:cs="Arial"/>
                      <w:b/>
                      <w:bCs/>
                    </w:rPr>
                    <w:t>Skills</w:t>
                  </w:r>
                </w:p>
                <w:p w14:paraId="1F8BF59B" w14:textId="77777777" w:rsidR="00942DFC" w:rsidRDefault="00417830">
                  <w:pPr>
                    <w:pStyle w:val="p"/>
                    <w:spacing w:line="240" w:lineRule="atLeast"/>
                    <w:ind w:left="3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Object Oriented Programming, Design Patterns and Design Principles (SOLID, Clean Code, Refactoring), Data Structures and Algorithms</w:t>
                  </w:r>
                </w:p>
                <w:p w14:paraId="575A111A" w14:textId="77777777" w:rsidR="00942DFC" w:rsidRDefault="00417830">
                  <w:pPr>
                    <w:pStyle w:val="p"/>
                    <w:spacing w:before="6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Test Driven Development, Pair Programming, Code Review</w:t>
                  </w:r>
                </w:p>
                <w:p w14:paraId="354EEB76" w14:textId="77777777" w:rsidR="00942DFC" w:rsidRDefault="00417830">
                  <w:pPr>
                    <w:pStyle w:val="p"/>
                    <w:spacing w:before="6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Java, JavaScript, Spring Framework (Boot, Data, Security, Cloud, MVC), </w:t>
                  </w:r>
                  <w:proofErr w:type="spellStart"/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Quarkus</w:t>
                  </w:r>
                  <w:proofErr w:type="spellEnd"/>
                </w:p>
                <w:p w14:paraId="2FABDF9E" w14:textId="77777777" w:rsidR="00942DFC" w:rsidRDefault="00417830">
                  <w:pPr>
                    <w:pStyle w:val="p"/>
                    <w:spacing w:before="6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JPA, Hibernate, JUnit, Mockito</w:t>
                  </w:r>
                </w:p>
                <w:p w14:paraId="6FAE6A64" w14:textId="77777777" w:rsidR="00942DFC" w:rsidRDefault="00417830">
                  <w:pPr>
                    <w:pStyle w:val="p"/>
                    <w:spacing w:before="6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DBMS: Oracle DB, PostgreSQL, Cassandra, Elasticsearch</w:t>
                  </w:r>
                </w:p>
                <w:p w14:paraId="11346ECC" w14:textId="71445C4C" w:rsidR="00942DFC" w:rsidRDefault="00417830">
                  <w:pPr>
                    <w:pStyle w:val="p"/>
                    <w:spacing w:before="6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Apache Tech (Zookeeper, Storm, Kafka, Ignite</w:t>
                  </w:r>
                  <w:r w:rsidR="008A374D"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 xml:space="preserve">, HBase, </w:t>
                  </w:r>
                  <w:proofErr w:type="spellStart"/>
                  <w:r w:rsidR="008A374D"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Tika</w:t>
                  </w:r>
                  <w:proofErr w:type="spellEnd"/>
                  <w:r w:rsidR="008A374D"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, Hadoop</w:t>
                  </w: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)</w:t>
                  </w:r>
                </w:p>
                <w:p w14:paraId="238B5450" w14:textId="77777777" w:rsidR="00942DFC" w:rsidRDefault="00417830">
                  <w:pPr>
                    <w:pStyle w:val="p"/>
                    <w:spacing w:before="6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Redis, Docker, Micro Services, Git, Maven</w:t>
                  </w:r>
                </w:p>
                <w:p w14:paraId="332E507D" w14:textId="77777777" w:rsidR="00942DFC" w:rsidRDefault="00417830">
                  <w:pPr>
                    <w:pStyle w:val="p"/>
                    <w:spacing w:before="6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Operating Systems: Linux based (Ubuntu, Debian)</w:t>
                  </w:r>
                </w:p>
                <w:p w14:paraId="12D29392" w14:textId="77777777" w:rsidR="00942DFC" w:rsidRDefault="00417830">
                  <w:pPr>
                    <w:pStyle w:val="p"/>
                    <w:spacing w:before="6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Software Development</w:t>
                  </w:r>
                </w:p>
                <w:p w14:paraId="3373F872" w14:textId="77777777" w:rsidR="00942DFC" w:rsidRDefault="00417830">
                  <w:pPr>
                    <w:pStyle w:val="p"/>
                    <w:spacing w:before="6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Software configuration</w:t>
                  </w:r>
                </w:p>
                <w:p w14:paraId="030EEDEE" w14:textId="77777777" w:rsidR="00942DFC" w:rsidRDefault="00417830">
                  <w:pPr>
                    <w:pStyle w:val="p"/>
                    <w:spacing w:before="6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Software Architecture Design</w:t>
                  </w:r>
                </w:p>
                <w:p w14:paraId="6ECA85FF" w14:textId="77777777" w:rsidR="00942DFC" w:rsidRDefault="00417830">
                  <w:pPr>
                    <w:pStyle w:val="p"/>
                    <w:spacing w:before="6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Technical Analysis</w:t>
                  </w:r>
                </w:p>
                <w:p w14:paraId="6A836CDD" w14:textId="77777777" w:rsidR="00942DFC" w:rsidRDefault="00417830">
                  <w:pPr>
                    <w:pStyle w:val="p"/>
                    <w:spacing w:before="6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Problem resolution</w:t>
                  </w:r>
                </w:p>
              </w:tc>
            </w:tr>
          </w:tbl>
          <w:p w14:paraId="0F3A7F58" w14:textId="77777777" w:rsidR="00942DFC" w:rsidRDefault="00942DFC">
            <w:pPr>
              <w:rPr>
                <w:vanish/>
              </w:rPr>
            </w:pPr>
          </w:p>
          <w:tbl>
            <w:tblPr>
              <w:tblStyle w:val="documentleft-boxsection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"/>
              <w:gridCol w:w="3260"/>
            </w:tblGrid>
            <w:tr w:rsidR="00942DFC" w14:paraId="13FCEE26" w14:textId="77777777">
              <w:tc>
                <w:tcPr>
                  <w:tcW w:w="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bottom"/>
                  <w:hideMark/>
                </w:tcPr>
                <w:p w14:paraId="52340E3C" w14:textId="77777777" w:rsidR="00942DFC" w:rsidRDefault="00942DFC">
                  <w:pPr>
                    <w:pStyle w:val="documentleft-boxleftmargincellParagraph"/>
                    <w:spacing w:line="240" w:lineRule="atLeast"/>
                    <w:ind w:right="200"/>
                    <w:rPr>
                      <w:rStyle w:val="documentleft-boxleftmargincell"/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80" w:type="dxa"/>
                  <w:tcMar>
                    <w:top w:w="0" w:type="dxa"/>
                    <w:left w:w="10" w:type="dxa"/>
                    <w:bottom w:w="5" w:type="dxa"/>
                    <w:right w:w="5" w:type="dxa"/>
                  </w:tcMar>
                  <w:hideMark/>
                </w:tcPr>
                <w:p w14:paraId="7DF85BA1" w14:textId="68C98623" w:rsidR="00026E21" w:rsidRDefault="00417830" w:rsidP="00026E21">
                  <w:pPr>
                    <w:pStyle w:val="documentleft-boxheading"/>
                    <w:pBdr>
                      <w:top w:val="none" w:sz="0" w:space="15" w:color="auto"/>
                      <w:bottom w:val="none" w:sz="0" w:space="10" w:color="auto"/>
                    </w:pBdr>
                    <w:spacing w:line="380" w:lineRule="atLeast"/>
                    <w:ind w:left="900" w:right="200"/>
                    <w:rPr>
                      <w:rStyle w:val="documentleft-boxsectionparagraphwrapper"/>
                      <w:rFonts w:ascii="Arial" w:eastAsia="Arial" w:hAnsi="Arial" w:cs="Arial"/>
                      <w:b/>
                      <w:bCs/>
                      <w:color w:val="373D48"/>
                      <w:sz w:val="32"/>
                      <w:szCs w:val="32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b/>
                      <w:bCs/>
                      <w:noProof/>
                      <w:color w:val="373D48"/>
                      <w:sz w:val="32"/>
                      <w:szCs w:val="32"/>
                    </w:rPr>
                    <w:drawing>
                      <wp:anchor distT="0" distB="0" distL="114300" distR="114300" simplePos="0" relativeHeight="251680768" behindDoc="0" locked="0" layoutInCell="1" allowOverlap="1" wp14:anchorId="221BC559" wp14:editId="1E6EBC61">
                        <wp:simplePos x="0" y="0"/>
                        <wp:positionH relativeFrom="column">
                          <wp:posOffset>127000</wp:posOffset>
                        </wp:positionH>
                        <wp:positionV relativeFrom="paragraph">
                          <wp:posOffset>139700</wp:posOffset>
                        </wp:positionV>
                        <wp:extent cx="380250" cy="379688"/>
                        <wp:effectExtent l="0" t="0" r="0" b="0"/>
                        <wp:wrapNone/>
                        <wp:docPr id="100017" name="Resim 100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068228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Arial" w:eastAsia="Arial" w:hAnsi="Arial" w:cs="Arial"/>
                      <w:b/>
                      <w:bCs/>
                    </w:rPr>
                    <w:t>Languages</w:t>
                  </w:r>
                </w:p>
                <w:p w14:paraId="1F18CB03" w14:textId="77777777" w:rsidR="00942DFC" w:rsidRDefault="00417830">
                  <w:pPr>
                    <w:pStyle w:val="p"/>
                    <w:spacing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English</w:t>
                  </w:r>
                </w:p>
                <w:p w14:paraId="153100EB" w14:textId="77777777" w:rsidR="00942DFC" w:rsidRDefault="00417830">
                  <w:pPr>
                    <w:pStyle w:val="p"/>
                    <w:spacing w:before="60" w:line="240" w:lineRule="atLeast"/>
                    <w:ind w:left="200" w:right="200"/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left-boxsectionparagraphwrapper"/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Turkish</w:t>
                  </w:r>
                </w:p>
              </w:tc>
            </w:tr>
          </w:tbl>
          <w:p w14:paraId="6948D2D0" w14:textId="77777777" w:rsidR="00942DFC" w:rsidRDefault="00942DFC">
            <w:pPr>
              <w:rPr>
                <w:rStyle w:val="documentleft-box"/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1F9022C3" w14:textId="77777777" w:rsidR="00942DFC" w:rsidRDefault="00417830">
      <w:pPr>
        <w:spacing w:line="20" w:lineRule="auto"/>
        <w:rPr>
          <w:rFonts w:ascii="Arial" w:eastAsia="Arial" w:hAnsi="Arial" w:cs="Arial"/>
          <w:sz w:val="18"/>
          <w:szCs w:val="18"/>
        </w:rPr>
      </w:pPr>
      <w:r>
        <w:rPr>
          <w:color w:val="FFFFFF"/>
          <w:sz w:val="2"/>
        </w:rPr>
        <w:lastRenderedPageBreak/>
        <w:t>.</w:t>
      </w:r>
    </w:p>
    <w:sectPr w:rsidR="00942DFC" w:rsidSect="00AA6C0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500" w:right="300" w:bottom="500" w:left="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2F220" w14:textId="77777777" w:rsidR="003168DF" w:rsidRDefault="003168DF" w:rsidP="00AA6C02">
      <w:r>
        <w:separator/>
      </w:r>
    </w:p>
  </w:endnote>
  <w:endnote w:type="continuationSeparator" w:id="0">
    <w:p w14:paraId="57621859" w14:textId="77777777" w:rsidR="003168DF" w:rsidRDefault="003168DF" w:rsidP="00AA6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005A2" w14:textId="77777777" w:rsidR="00AA6C02" w:rsidRDefault="00AA6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3B0C1" w14:textId="77777777" w:rsidR="00AA6C02" w:rsidRDefault="00AA6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4D13" w14:textId="77777777" w:rsidR="00AA6C02" w:rsidRDefault="00AA6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518F4" w14:textId="77777777" w:rsidR="003168DF" w:rsidRDefault="003168DF" w:rsidP="00AA6C02">
      <w:r>
        <w:separator/>
      </w:r>
    </w:p>
  </w:footnote>
  <w:footnote w:type="continuationSeparator" w:id="0">
    <w:p w14:paraId="5D2F0874" w14:textId="77777777" w:rsidR="003168DF" w:rsidRDefault="003168DF" w:rsidP="00AA6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9D46D" w14:textId="77777777" w:rsidR="00AA6C02" w:rsidRDefault="00AA6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23364" w14:textId="77777777" w:rsidR="00AA6C02" w:rsidRDefault="00AA6C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4A55C" w14:textId="77777777" w:rsidR="00AA6C02" w:rsidRDefault="00AA6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54E78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1205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6489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BE9D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02DB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D6A3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C858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A821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36E3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A969D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924C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0019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6E44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82B1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1056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42E9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64F5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703C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7D4A7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7A1D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EE51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2A60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2CA2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1C47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6678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EEB1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6025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2969A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FCDA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1AB9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2AFE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E650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C6A1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B403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9622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0E97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40090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0C26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BAB7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DE0A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7413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127D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1C5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925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6A51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68AD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7CAE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E064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FAA4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D647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EEC5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18AE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B89E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52F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4A49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A653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1AA0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7A81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483B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AAF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D050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0CA6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08A6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FC"/>
    <w:rsid w:val="00026E21"/>
    <w:rsid w:val="00046480"/>
    <w:rsid w:val="000611AF"/>
    <w:rsid w:val="000C0307"/>
    <w:rsid w:val="00123F31"/>
    <w:rsid w:val="001848AC"/>
    <w:rsid w:val="001A65EE"/>
    <w:rsid w:val="001D0E26"/>
    <w:rsid w:val="00225AF7"/>
    <w:rsid w:val="002739BF"/>
    <w:rsid w:val="002F6A72"/>
    <w:rsid w:val="003168DF"/>
    <w:rsid w:val="003437A4"/>
    <w:rsid w:val="003D6565"/>
    <w:rsid w:val="003E363B"/>
    <w:rsid w:val="00404CE8"/>
    <w:rsid w:val="00406819"/>
    <w:rsid w:val="00417830"/>
    <w:rsid w:val="00447DB9"/>
    <w:rsid w:val="005A4266"/>
    <w:rsid w:val="005B3CA4"/>
    <w:rsid w:val="005D01B7"/>
    <w:rsid w:val="00606F89"/>
    <w:rsid w:val="006434F0"/>
    <w:rsid w:val="00657E2F"/>
    <w:rsid w:val="00666325"/>
    <w:rsid w:val="00672742"/>
    <w:rsid w:val="006A2AE7"/>
    <w:rsid w:val="00743C04"/>
    <w:rsid w:val="00784893"/>
    <w:rsid w:val="007D1C10"/>
    <w:rsid w:val="00820262"/>
    <w:rsid w:val="0083650C"/>
    <w:rsid w:val="008A0642"/>
    <w:rsid w:val="008A374D"/>
    <w:rsid w:val="00903541"/>
    <w:rsid w:val="009048F3"/>
    <w:rsid w:val="00942DFC"/>
    <w:rsid w:val="00957C56"/>
    <w:rsid w:val="00974A21"/>
    <w:rsid w:val="00A11DD5"/>
    <w:rsid w:val="00A31D76"/>
    <w:rsid w:val="00A70147"/>
    <w:rsid w:val="00AA6C02"/>
    <w:rsid w:val="00B22B97"/>
    <w:rsid w:val="00BA7F3C"/>
    <w:rsid w:val="00BC198E"/>
    <w:rsid w:val="00BD67D1"/>
    <w:rsid w:val="00BE21B5"/>
    <w:rsid w:val="00BE30AF"/>
    <w:rsid w:val="00BF09D6"/>
    <w:rsid w:val="00C0455C"/>
    <w:rsid w:val="00C55886"/>
    <w:rsid w:val="00CC3159"/>
    <w:rsid w:val="00CD32C4"/>
    <w:rsid w:val="00D01D47"/>
    <w:rsid w:val="00D432F7"/>
    <w:rsid w:val="00E3203C"/>
    <w:rsid w:val="00E72AAF"/>
    <w:rsid w:val="00E82318"/>
    <w:rsid w:val="00E977A2"/>
    <w:rsid w:val="00EE449E"/>
    <w:rsid w:val="00F019A6"/>
    <w:rsid w:val="00F2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44C58"/>
  <w15:docId w15:val="{357CE2DA-2F9F-4C5E-AE5B-1F0F55DA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40" w:lineRule="atLeast"/>
    </w:pPr>
  </w:style>
  <w:style w:type="character" w:customStyle="1" w:styleId="documentleft-box">
    <w:name w:val="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left-boxparagraphPARAGRAPHNAME">
    <w:name w:val="document_left-box_paragraph_PARAGRAPH_NAME"/>
    <w:basedOn w:val="Normal"/>
  </w:style>
  <w:style w:type="character" w:customStyle="1" w:styleId="documenttablecell">
    <w:name w:val="document_tablecell"/>
    <w:basedOn w:val="DefaultParagraphFont"/>
  </w:style>
  <w:style w:type="character" w:customStyle="1" w:styleId="documentmonogram">
    <w:name w:val="document_monogram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word-break">
    <w:name w:val="document_word-break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380" w:lineRule="atLeast"/>
    </w:pPr>
    <w:rPr>
      <w:color w:val="373D48"/>
      <w:sz w:val="32"/>
      <w:szCs w:val="32"/>
    </w:rPr>
  </w:style>
  <w:style w:type="table" w:customStyle="1" w:styleId="documentname">
    <w:name w:val="document_name"/>
    <w:basedOn w:val="TableNormal"/>
    <w:tblPr/>
  </w:style>
  <w:style w:type="character" w:customStyle="1" w:styleId="documentleft-boxleftmargincell">
    <w:name w:val="document_left-box_leftmargincell"/>
    <w:basedOn w:val="DefaultParagraphFont"/>
  </w:style>
  <w:style w:type="paragraph" w:customStyle="1" w:styleId="documentleft-boxleftmargincellParagraph">
    <w:name w:val="document_left-box_leftmargincell Paragraph"/>
    <w:basedOn w:val="Normal"/>
  </w:style>
  <w:style w:type="character" w:customStyle="1" w:styleId="documentleft-boxsectionparagraphwrapper">
    <w:name w:val="document_left-box_section_paragraphwrapper"/>
    <w:basedOn w:val="DefaultParagraphFont"/>
  </w:style>
  <w:style w:type="paragraph" w:customStyle="1" w:styleId="documentleft-boxheading">
    <w:name w:val="document_left-box_heading"/>
    <w:basedOn w:val="Normal"/>
  </w:style>
  <w:style w:type="character" w:customStyle="1" w:styleId="documentsectiontitle">
    <w:name w:val="document_sectiontitle"/>
    <w:basedOn w:val="DefaultParagraphFont"/>
    <w:rPr>
      <w:color w:val="373D48"/>
      <w:sz w:val="32"/>
      <w:szCs w:val="32"/>
    </w:rPr>
  </w:style>
  <w:style w:type="character" w:customStyle="1" w:styleId="documentleft-boxspandateswrapper">
    <w:name w:val="document_left-box_span_dates_wrapper"/>
    <w:basedOn w:val="DefaultParagraphFont"/>
    <w:rPr>
      <w:color w:val="343434"/>
    </w:rPr>
  </w:style>
  <w:style w:type="character" w:customStyle="1" w:styleId="divdocumenttwocolparasinglecolumn">
    <w:name w:val="div_document_twocolpara_singlecolumn"/>
    <w:basedOn w:val="DefaultParagraphFont"/>
  </w:style>
  <w:style w:type="paragraph" w:customStyle="1" w:styleId="div">
    <w:name w:val="div"/>
    <w:basedOn w:val="Normal"/>
  </w:style>
  <w:style w:type="paragraph" w:customStyle="1" w:styleId="p">
    <w:name w:val="p"/>
    <w:basedOn w:val="Normal"/>
  </w:style>
  <w:style w:type="table" w:customStyle="1" w:styleId="documentleft-boxparagraphwrapperdivtwocolpara">
    <w:name w:val="document_left-box_paragraphwrapper_div_twocolpara"/>
    <w:basedOn w:val="TableNormal"/>
    <w:tblPr/>
  </w:style>
  <w:style w:type="table" w:customStyle="1" w:styleId="documentleft-boxsection">
    <w:name w:val="document_left-box_section"/>
    <w:basedOn w:val="TableNormal"/>
    <w:tblPr/>
  </w:style>
  <w:style w:type="paragraph" w:customStyle="1" w:styleId="documentpaddedline">
    <w:name w:val="document_paddedline"/>
    <w:basedOn w:val="Normal"/>
  </w:style>
  <w:style w:type="character" w:customStyle="1" w:styleId="Gl1">
    <w:name w:val="Güçlü1"/>
    <w:basedOn w:val="DefaultParagraphFont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ocumentsectionexpreducparagraphwrapperparagraphtwocolpara">
    <w:name w:val="document_section_expreduc_paragraphwrapper_paragraph_twocolpara"/>
    <w:basedOn w:val="TableNormal"/>
    <w:tblPr/>
  </w:style>
  <w:style w:type="paragraph" w:customStyle="1" w:styleId="documenttxtBoldParagraph">
    <w:name w:val="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4"/>
      <w:szCs w:val="24"/>
    </w:rPr>
  </w:style>
  <w:style w:type="character" w:customStyle="1" w:styleId="documentprogramline">
    <w:name w:val="document_programline"/>
    <w:basedOn w:val="DefaultParagraphFont"/>
    <w:rPr>
      <w:sz w:val="24"/>
      <w:szCs w:val="24"/>
    </w:rPr>
  </w:style>
  <w:style w:type="paragraph" w:customStyle="1" w:styleId="documentleft-boxParagraph">
    <w:name w:val="document_left-box Paragraph"/>
    <w:basedOn w:val="Normal"/>
    <w:pPr>
      <w:pBdr>
        <w:right w:val="none" w:sz="0" w:space="5" w:color="auto"/>
      </w:pBdr>
    </w:pPr>
  </w:style>
  <w:style w:type="character" w:customStyle="1" w:styleId="documentcenter-box">
    <w:name w:val="document_center-box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left-boxparagraph0">
    <w:name w:val="document_left-box_paragraph"/>
    <w:basedOn w:val="Normal"/>
  </w:style>
  <w:style w:type="paragraph" w:customStyle="1" w:styleId="documentaddresssinglecolumn">
    <w:name w:val="document_address_singlecolumn"/>
    <w:basedOn w:val="Normal"/>
  </w:style>
  <w:style w:type="paragraph" w:customStyle="1" w:styleId="documentword-breakParagraph">
    <w:name w:val="document_word-break Paragraph"/>
    <w:basedOn w:val="Normal"/>
  </w:style>
  <w:style w:type="paragraph" w:customStyle="1" w:styleId="documentmt5">
    <w:name w:val="document_mt5"/>
    <w:basedOn w:val="Normal"/>
  </w:style>
  <w:style w:type="table" w:customStyle="1" w:styleId="documentright-boxsectionnth-child1">
    <w:name w:val="document_right-box_section_nth-child(1)"/>
    <w:basedOn w:val="TableNormal"/>
    <w:tblPr/>
  </w:style>
  <w:style w:type="paragraph" w:customStyle="1" w:styleId="documentleft-boxparagraphwrapperdivtwocolparaParagraph">
    <w:name w:val="document_left-box_paragraphwrapper_div_twocolpara Paragraph"/>
    <w:basedOn w:val="Normal"/>
  </w:style>
  <w:style w:type="paragraph" w:customStyle="1" w:styleId="documentright-boxratvsectionparagraphsinglecolumn">
    <w:name w:val="document_right-box_ratvsection_paragraph_singlecolumn"/>
    <w:basedOn w:val="Normal"/>
  </w:style>
  <w:style w:type="paragraph" w:customStyle="1" w:styleId="documentratvsectiondivparagraphfirstparagraphsinglecolumnpaddedline">
    <w:name w:val="document_ratvsection_div_paragraph_firstparagraph_singlecolumn_paddedline"/>
    <w:basedOn w:val="Normal"/>
  </w:style>
  <w:style w:type="paragraph" w:customStyle="1" w:styleId="documentratvsectiondivparagraphsinglecolumnratvtext">
    <w:name w:val="document_ratvsection_div_paragraph_singlecolumn_ratvtext"/>
    <w:basedOn w:val="Normal"/>
  </w:style>
  <w:style w:type="table" w:customStyle="1" w:styleId="documentdivnottopsection">
    <w:name w:val="document &gt; div_not(.topsection)"/>
    <w:basedOn w:val="TableNormal"/>
    <w:tblPr/>
  </w:style>
  <w:style w:type="character" w:styleId="Hyperlink">
    <w:name w:val="Hyperlink"/>
    <w:basedOn w:val="DefaultParagraphFont"/>
    <w:uiPriority w:val="99"/>
    <w:unhideWhenUsed/>
    <w:rsid w:val="005D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1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6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C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6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C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7034F42DB3A3245B153BDF3EC5FE1FF" ma:contentTypeVersion="4" ma:contentTypeDescription="Yeni belge oluşturun." ma:contentTypeScope="" ma:versionID="ba15ee78a313cd34d2a3a9d6cfeee32f">
  <xsd:schema xmlns:xsd="http://www.w3.org/2001/XMLSchema" xmlns:xs="http://www.w3.org/2001/XMLSchema" xmlns:p="http://schemas.microsoft.com/office/2006/metadata/properties" xmlns:ns3="d23b95cc-a76e-4818-9ee3-e9c1a7f37841" targetNamespace="http://schemas.microsoft.com/office/2006/metadata/properties" ma:root="true" ma:fieldsID="bcb59a22bea165ed9bb254f01e153a02" ns3:_="">
    <xsd:import namespace="d23b95cc-a76e-4818-9ee3-e9c1a7f378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b95cc-a76e-4818-9ee3-e9c1a7f37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1BCFCC-F184-4F84-9C3F-054DB44B1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b95cc-a76e-4818-9ee3-e9c1a7f378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AFD60-EA18-4502-8B49-E5AE4D7B82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5B9D5A-DEE9-49F2-83AA-1287343F71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Habip HakanIslerSoftware Engineer</vt:lpstr>
      <vt:lpstr>Habip HakanIslerSoftware Engineer</vt:lpstr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Habip HakanIslerSoftware Engineer</dc:title>
  <dc:creator>habip.isler</dc:creator>
  <cp:keywords>KİŞİSEL</cp:keywords>
  <cp:lastModifiedBy>HABIP HAKAN ISLER</cp:lastModifiedBy>
  <cp:revision>37</cp:revision>
  <dcterms:created xsi:type="dcterms:W3CDTF">2020-12-15T19:39:00Z</dcterms:created>
  <dcterms:modified xsi:type="dcterms:W3CDTF">2020-12-15T19:43:00Z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jGgAAB+LCAAAAAAABAAUmkWWpUAQRRfEALch9nGnsBnu7qy+6Q0AJzPivXt/FYXxEMriLEYhDI5jJAbTPwjnIQHnae5HQCz7bFcToOmltg8bweUTTw7u3orA4RwdnnLHcKGqy1IOtSYIJZYwldNOVSFh8Z2COmd0Gk7l3yxmTOGKAR6/vCLKbor3h89RTP1Icf0xpJPrjcNAnTxuah+rs+af1uyWrTYOTpYioHBR4LzB9u/PpY89DC+1T4nRNht</vt:lpwstr>
  </property>
  <property fmtid="{D5CDD505-2E9C-101B-9397-08002B2CF9AE}" pid="3" name="x1ye=1">
    <vt:lpwstr>WDJXuh0gx7rJ5Z7hHlO/B3Z7Gn9sgo0qM3loVLgj42CC1P16npYAczOC33/EfFQtsSIlSzNp/d2cnosrdHQGBEjPdUo4PMAFoFIUcWQ0EeC/KIjPg0ygkiR948Ci+KkeOpHLZuwg8i+8uhjiHLMNKsihmfj2g6+za45YPmP8XF/2EbaQIduItMhKYkBaZ8w2Kr7jaMQwzwGK+3Ok2yeKEQ8d1HoSkiVijYrOyt/x3vCI5jZLYGlCtjfOMn0mcEM</vt:lpwstr>
  </property>
  <property fmtid="{D5CDD505-2E9C-101B-9397-08002B2CF9AE}" pid="4" name="x1ye=10">
    <vt:lpwstr>EhusH66isrEfKljxhmskI7YmS2eifSv0wAYZZLIQ6O5WttrHzSkS5E2Dgf1oxzRMZAnwafGCKs1/nZ24KEzmb9Qc/UUi/xJi2zwxFcGaWtcMh9Lz8eD1JIuUkDkvNr+7s9B1RtCFtiEovOKHzEu5tyOdLtwMwet1JVYTATRayxknblpS/Wsl+pQPrySK0BxMJtvHOp8UGQmXkUC3lxeyKeNFf6QbTCbO18JN4H0MDwrgV/KqRZ1cODd5pgcrPcA</vt:lpwstr>
  </property>
  <property fmtid="{D5CDD505-2E9C-101B-9397-08002B2CF9AE}" pid="5" name="x1ye=100">
    <vt:lpwstr>lKkbHRgj63Om+qR2cePlJI/g1EALCXIwh1xwfWDc2egKR7WOAi+0ynqaGswF7S2YFC5J64FceVqG/T74UxdJxp+uJOw0s9lN3sGAXjeS/INm5knEgVqqGLg/UDJHegkEA57u4SWjyqe7Fntpw5SqyZwW2qPfXvtlNJq/geP0HU/L0XWPSmXsWEeXL43NP8nmJJPf82/1Mj0yyXJByRCsJvG97ezfXhd6do4vq4V3XOUaYIyNqBBltjeH3o3nXA0</vt:lpwstr>
  </property>
  <property fmtid="{D5CDD505-2E9C-101B-9397-08002B2CF9AE}" pid="6" name="x1ye=101">
    <vt:lpwstr>WI70zYAgy8RPeutsB/ucNbIFoFNDWjhYAAheFdUZrKncniDtV8dXacV0cvg+X2ZWrXA4dn0+LgyfR4sZY22HODzjMb27trBlS6YHZ3vCnyLxiN/taJ2A/zgGQ+Cbb0Yj+a+ZqRNqkwGRTnR5aLQ/zCrrHiLPwU4C6/STCPMDf4sH498J+bH/O+R/6oeZ9oK7C4wiUT+V7wjImA2s7DYyCgpFL3KQrnNOYFBRdMmlFWSwAbdl1XcyXTp2UDDP+18</vt:lpwstr>
  </property>
  <property fmtid="{D5CDD505-2E9C-101B-9397-08002B2CF9AE}" pid="7" name="x1ye=102">
    <vt:lpwstr>nJQGe3i1KHFptTRVmlhzF74HWXrmbwDg2iStSsCCWbpR6G3Fbm326VqOwNI5sgaKQqxyfqyYDgV9aTEmBKfR+6fH6CEvvcJadtJFAQSfOuWda5EQ69yxFdc3XT8GFCOJnYf1+tnRCcyBsP7HS5iwUZibuqekUn/amZej0nikVWe3ZAIKcqwfIeEOuKJtbpq3mEdmJcG9LDSlXQO76liHD2do7qJnhs/g6oH6sEtLmcts5e9hvZ/EFCKP0tHGGfw</vt:lpwstr>
  </property>
  <property fmtid="{D5CDD505-2E9C-101B-9397-08002B2CF9AE}" pid="8" name="x1ye=103">
    <vt:lpwstr>uRYY2L0kpRGefD+MF87P3+Tzn9peXjqsrzPu1dzBm0i/Q4yjz0WcNOzmpIn+SPIz99zDHqiVV/s/PijxxdwbsWZ89uT4VfZaQZkGHtRguIELQ7RxVTrxU2pJs6JZ/H7KKQfInRmuP3gffXblCRi+RRfBP58CXDQv/LtxmA23pvBKPwzBPQ3OkyXqjrMgp8rNVskG2jQc35q7YkU7RXjeGkEqVpT+8M3noXSKTP30YNnK3VDCTR5drmJcAYH4BAt</vt:lpwstr>
  </property>
  <property fmtid="{D5CDD505-2E9C-101B-9397-08002B2CF9AE}" pid="9" name="x1ye=104">
    <vt:lpwstr>irYcevD9EP2AUPUW9clqRoumJDm2eCFQ3x8LmV9wHDQK6mv/iZ+qSETGW+/l2MXsTqiCvUfxBfVKq6skkJWnKOTjKLxf/jj0mjiMYABNEGezjwxAIerOuAlKmV5fQziVhFsDEBy3OngqMP6Jwd+2Bsm2O45lt1mHTuJ3fp60mRRV9RxiSJx8AM9iCS6A1l5ZfeNxeQ7cssc3KFYIWhYWXk62d4BwG2PAmDkYrWbeuHhfjOlhfjw4tSAGCsgIMT0</vt:lpwstr>
  </property>
  <property fmtid="{D5CDD505-2E9C-101B-9397-08002B2CF9AE}" pid="10" name="x1ye=105">
    <vt:lpwstr>OnesQYe7FErJtw2hgoqvcKlLboEciYlYb20Ow4lHicU27wJ/evVMmrA7SzwE3i/IpNYIwhMJRTHf6kCy5qBtekc5GQQZccUAvMDGinMp4yTqvB/fjb7P1Y3hLtHVlRt2veCwSjQB6LrXAOkoPdgdJfhMlZpMn4GHpoHR4cCZPH9jOgSA1GEuddChmCAoNt0ktn61Cz3zXkUzDiVeYFNKWBfqU98Dltz3aoI1GWmBK9FevGIoTzFMK4fMWMaEj3f</vt:lpwstr>
  </property>
  <property fmtid="{D5CDD505-2E9C-101B-9397-08002B2CF9AE}" pid="11" name="x1ye=106">
    <vt:lpwstr>TB6BP1agOPBdxGsQIRf//+A9uhR4WMaAAA</vt:lpwstr>
  </property>
  <property fmtid="{D5CDD505-2E9C-101B-9397-08002B2CF9AE}" pid="12" name="x1ye=11">
    <vt:lpwstr>4lui8s2I0c/r4MU1q84RlS0t6WsmKpIUrl7+N/Gu/0mneEVnHT4s3vo/HttV3tjGniVwGW+wWlU3sInDMo0y/iziY4yjnePs6zzwzboofajMxqdwBBVvJYHBUAgfpr+s7/aQ0N5iWmv2zZcPUOHTNl2tnzUruezwflnQNhWFfWcM6CjV4KZL7uH9P/wDRXb5YCXnbyUnpmkghuX70UPYNVMSxjV2U8NIUkGBALDWR8shNFi2QPFjPTsIFBjBHCI</vt:lpwstr>
  </property>
  <property fmtid="{D5CDD505-2E9C-101B-9397-08002B2CF9AE}" pid="13" name="x1ye=12">
    <vt:lpwstr>390UZDEmr+pg+Ju+JH8DAHld99LSig/Ta2OvhIoC9R2wUW0W4mQOA8vugLSXaHahbftNbYbaVGcNJ7bCKGxaomdljUXAAgxP9zKn0N7gBq+kh70X3ctl85/60b0q4bcbDi95ECDxEDAvE7/yI+o4xyrpkV4B6arSYNt3A637WygxbAfxPuEYlcf7/Sh/gPfpBPsOB0rVhjH8NdrLzUqLEzLctv6uR+phh1BPnHqMXpqWyq0eaQ0fv+VC7gMXQih</vt:lpwstr>
  </property>
  <property fmtid="{D5CDD505-2E9C-101B-9397-08002B2CF9AE}" pid="14" name="x1ye=13">
    <vt:lpwstr>ZlZp4glXaHziCTEP5KoYWKqTYwp/XupKgMyYawJfmXHjwxMpQbpVZxwx4Z8t3i9Nvdaq5zjA71vSURb3aqkqtxxC+hdFpGLKt826xKFXApn/dx9AkJAHHnHWL+fvjG4ISjxXGDgwsz+ypB4x31/isnlwHBZAJ6FZATAIxboZfY8rlvefH96FtquYxDEEz3F5F0xDzAwfqXqZ2w46ZzDynxRLK2NJR4VvIh+IR7vWsiQ8WpYTcCA99J6pSijVozX</vt:lpwstr>
  </property>
  <property fmtid="{D5CDD505-2E9C-101B-9397-08002B2CF9AE}" pid="15" name="x1ye=14">
    <vt:lpwstr>eRERqg60TahcDJKhqCM8Kh+eFnHVy2YM/6tbdkxzYCNKkm1NO+fpb7XyVJfdYO6ntcKGoh26pUi4MAAUkGm13UXHuLz3qyLpIxafKjO938vvK8L968AnbzZB7xCiqviYJnuc+WKn4FhmlCEQ40utC24VLLhT/orUCIpd6azxyutIi6kFerALMxysafCpyiP8G2w9/OjaaR2OEtKcw3oOws/FhsB3kOYq+a2DY8p872QcNCn7D1e0pcCw3ojIhjb</vt:lpwstr>
  </property>
  <property fmtid="{D5CDD505-2E9C-101B-9397-08002B2CF9AE}" pid="16" name="x1ye=15">
    <vt:lpwstr>TP/lQcFEgutELtYrBdsyGmdokalU1f7I0YRCXETp8a4kshLvtnY121XNRyL+s0tz8lFQqVXtC+Yi9OSo5cMbT8U8Md9Q/lH1zE0XNde8sJAxzQUbOmfLwNl1itParmalOZqEFUOEV9fGpMf82Lf0vk9v+l3iFjWGmK8Z3ih3h+/DfPXpDM1fxWmvPsZ8cLyPy6ulKkEfg2CSuZ9Tb5tqZazCX0Q5AxJSu5r2h7MXepKwT4qspMuOz9BMvEyzMxi</vt:lpwstr>
  </property>
  <property fmtid="{D5CDD505-2E9C-101B-9397-08002B2CF9AE}" pid="17" name="x1ye=16">
    <vt:lpwstr>Qfxfq9Koca6PHSu/XnylX80PlSB44eR4b+KceH77Dff+/hZSsRxZJa6F0j3dOjr8CqhTfMRDSzFiTixZJiuQNOMRcpZAej64i3z/uSQbQdhx90pJazzhvgj7V5UCsQDaR/i7jYyR0HKakfZG1jJczaao3P7xZsH4PPF3R6r99k48ohRHCjFcj9WN2j0jz78J3FLF0kw6KLq/IcpWMRm/jhS2dPG6ugqQAYb7TanGPqVvOtkNCzeBsp+vrUSBobN</vt:lpwstr>
  </property>
  <property fmtid="{D5CDD505-2E9C-101B-9397-08002B2CF9AE}" pid="18" name="x1ye=17">
    <vt:lpwstr>H4CfXTksDDz4fsoZ8RNw0nyjD93/MRmClO7XQbv8ecrja/i9KfT+8g4imxlbsl782C206ViAyCf7Yx3P9Px4g04WXj6jACLp3cD4APM49KfJaTYho/15UszyPmi34vOFfdKPNH3NV8qpbNK/t9ZAiX77emyXHH1QBY0qlNCZqSzXtsKtoeY27RG8hYNnWkMywzZoPo5Nj+N9nBORAtbcHRTVWw3+4DcFdad8WLwkeB/+WpKzShm7KEMUqa5ukh6</vt:lpwstr>
  </property>
  <property fmtid="{D5CDD505-2E9C-101B-9397-08002B2CF9AE}" pid="19" name="x1ye=18">
    <vt:lpwstr>QB4+YB1yOtgvYjquxAErlP46ralc4z7y2LYltmFPlmosBMZrt/HmVticb8UGF0b10gOkcIDKse+aQNr3f0QWz3XvhSv+wJGqsLVp4XtuBpcidcaL39pXqjupm0VHT6h3d1Vs5DWmDhE6SuFKIOIBi/J4RnxjSAOFDsIrEtSc7kiWk+/ppye1MgAUZn2Zr6e54Ag0CKJzoHfLwYcW5+2MDo0OZBQX0GP46qtL4Yodi1ZepaxjwrV/dJx6J+/njSn</vt:lpwstr>
  </property>
  <property fmtid="{D5CDD505-2E9C-101B-9397-08002B2CF9AE}" pid="20" name="x1ye=19">
    <vt:lpwstr>dgFsJ6eS2rznKZLk31y+wxDG/wMhXIuudo/wfZv5qW/s5IHKYV+UlEZTeB4O0UZHxilCKG4Pia7uRmrzANxf9QeclaxfLGFO4yKKCImqjU286NV97lez61vxidT0n9M38U2EDve8QCPs5sf0DYjnoysBNyuuM9CTz3wiG1FruPWU6QrvjD8pVBDCuyaFZzaCDjF0Hxuof9tWaVXH/+uiOhMDOTk6cbPe2EVl/0a2rxNa40hOsPMiDl//rPhFJsf</vt:lpwstr>
  </property>
  <property fmtid="{D5CDD505-2E9C-101B-9397-08002B2CF9AE}" pid="21" name="x1ye=2">
    <vt:lpwstr>mt+jRXoyGWAtrigZSaq3KLhH9HsljK33C6skucZx2luMTDSk1dx7Jrll7E5kTjLvnKasWOqFzjJKfntzeU5N7AnBaBU+3CS+bwP+hvbl7CnME2QaS0qQpU/LuMksLTgU9+VvGWSn4Y7AwUKXjR8fjH2mDL7bAOa9ywBV6zNdME6MZlJUg4x7C5G39PvOYo4kPVyzKqgr9bLyTR0Ku1Xx4w8Ar0X4mGM47pM3xruMYRyzIUnEtEHciwXiOH64HA5</vt:lpwstr>
  </property>
  <property fmtid="{D5CDD505-2E9C-101B-9397-08002B2CF9AE}" pid="22" name="x1ye=20">
    <vt:lpwstr>T5ebG5c+7h/7FxFy+TWFuAXnpVJg7lND4lA/bqC81sT5F1xSrVTT9nvf7gaypzr+ct56qz1WI7Q1M9cGDSBMV65G/Drd++W3xuNrremuycDC5OF/DHHPaP5zLk35Wz+45PtR/YLKETqqYU5HrMa/cMM+4Gtz/RWXnESklOoY5vUWjnntGWuX4KKu13e1voKmcHB/aCDnlndOngZ7Kf2r+6dPWYP38zyUAYWx1T/Jr48RsLte9DxbDeVD0+jhF61</vt:lpwstr>
  </property>
  <property fmtid="{D5CDD505-2E9C-101B-9397-08002B2CF9AE}" pid="23" name="x1ye=21">
    <vt:lpwstr>XabY+Mjv6UR/wbxIci80EOOPJ8h74Rl2KH/fnLL+WWX9rXZt/kULwxR9H7rHk09VfZGEW6DOY3BpzepkIJC4r74cH8ptVzyuH3Ewzo9nQpVKbuMMpzSoluVDCMQBnvNh/c/o8bAHx/Wv/aUcRQ+MG1jH8x3iYu7zhpO2a/lJMaldGV0SFmxowjVAr4y0FDG/kcyK5w4Z7cAWaZmitz/qOUdnilx9OcMnYMpnzB72peb2ru8iFGHrVDjTU55GHzq</vt:lpwstr>
  </property>
  <property fmtid="{D5CDD505-2E9C-101B-9397-08002B2CF9AE}" pid="24" name="x1ye=22">
    <vt:lpwstr>T+bMdltMtPB6FYEpuxPffycKjtm4zin+mKM6fCx8aNf2tehEms8goVNYfyOzX/Q1FVWrsb0oY4dnyPULijflpbJ/IJ29mXeib9dYBiwj9NUc/0Lj3MboPEns6DrcqkJ3J9ad0YdzRklqryuqpFuuNw92bX0F4iLBe+dvZmwQFdWcqmzdhyuRGo47oLj5k4NNwWNkzuTXOXdbG8seaf5uy40hFp/LAs7fpbPAS91PYmPkAZQu7TkqkC3pMvNXQq5</vt:lpwstr>
  </property>
  <property fmtid="{D5CDD505-2E9C-101B-9397-08002B2CF9AE}" pid="25" name="x1ye=23">
    <vt:lpwstr>WTuGECCkx4bwYUR9EidnLaTzB+qYxplnD6UNBMf/umuYthdTshAntcX/UJF357d75XKm/3dLQ9UivBkrbo5kgV/pD42BwDiCBI7LmesAePOb6kZCKuUhbhka9GsbtrzO713clUtR/LQQqKHoa1ZK7bvDpIIR05o3HSdxpHSQRNNAOeoWSbm8NdvNr8t5OEI615rbbwtkLQIzr7enXCbrEJmKEJXY5CxLrwEOe0zjET3TVumwfiggpsdK0ueraAP</vt:lpwstr>
  </property>
  <property fmtid="{D5CDD505-2E9C-101B-9397-08002B2CF9AE}" pid="26" name="x1ye=24">
    <vt:lpwstr>7NKGyaBboGO6poD6FjrfMQacg/VHNY+s2kyN/o3JlaA5YWPu6kRuNyKb9cfsg8VbUSZwGlewaW40E2Wcf5KwZAQGy5P5Gal9h8VeiNyfZI10lrWzsWfdgCGGt2FKxST6Nskl8Bdz6PnK567RqcjeU7CK0WpL5E45lsvx+Wfder0TA1t4DDbFEXeyXobk58NgY14q/dl8YXjrTzU3w7r96u3zrRMhZM51pKy4plrYKkETD8FUAUKq1mbXl4g5Cll</vt:lpwstr>
  </property>
  <property fmtid="{D5CDD505-2E9C-101B-9397-08002B2CF9AE}" pid="27" name="x1ye=25">
    <vt:lpwstr>xE+QL9OPW7Naxejn5I5+4B763FmRvbfjAKn9CWdMV7Mj6J3chh6tg3uFQ9a1CxQWnbp8Szk2L5yoSNB5BFJsmBKV+zYGErw5M8jhcRWr7Tzu1ruAokoot/6w8JpagkDqaphloG9hgemW6rE520Zyn1VQkNc2Tlf5UQu9UhI3qY6BBlNLXv8GcxeHXs/7GHkKoJkaoL3FTWBlm1PYjC8dWugSIEmZ6qkBgvaEjMQV3B4xn92EbjzW6vcNHgPzxSH</vt:lpwstr>
  </property>
  <property fmtid="{D5CDD505-2E9C-101B-9397-08002B2CF9AE}" pid="28" name="x1ye=26">
    <vt:lpwstr>tdIIimyNXf9JRiIxeCL+kN3xHzYoHWH7dJAYLBb/UGg7xV8puzaqEL8Jq+Acx7V0ltL3BmJ6HezRyq2TlpU7f/Bh96Fm62APw2RJJUBFYfxYqqZ8hUVLB2Idwmc2TR8eiSwIEFTZ88dZ6dqjDSC0dSdW2iqQ7y8zcXzXTWn9QVx8IYSbCQzeSCVBaeQSsOJUYrXxHb8lc5qGYan1qbxflXN0z/wZRU964BeLno55s2V5XDfQZSa3JASHZai4QSK</vt:lpwstr>
  </property>
  <property fmtid="{D5CDD505-2E9C-101B-9397-08002B2CF9AE}" pid="29" name="x1ye=27">
    <vt:lpwstr>55iut6drfWtuvsiZVcVEy7LpbyZGD+/pYq7syCi0GHXcGquo/ml4gic5LASKlCKMPrkY+ID/MAOAntzHUV/AeExlopkyd+Rhl+4ZvUfMvgC3RIcrOPm+BNem8VMw+9C5A9UnKLLRAHbuqD3fD/ekd6bN3NHxZI+k2XWDU8X+wjAo6XVT4HawM6t6SjQU8vyfnX2t//VvW3/Yb11g2uWVG3hGb8IZwXK/3VN5oVpDU6+Nj/1aJ2JAfi1Ho6lMF2W</vt:lpwstr>
  </property>
  <property fmtid="{D5CDD505-2E9C-101B-9397-08002B2CF9AE}" pid="30" name="x1ye=28">
    <vt:lpwstr>5NxLDVn90bIXf8royPqTq++w9aaWSTPkiCxjv+xhaWU2UmiLioxO8lpiZP3JFzzVCE8IsnVn6fDbcFYar6h1A/E2ULb4pYgbqGhhm37sjDv9xwso0b9/HQLBwuVSRHRiE3/aT4rq3Tzfw2XnhsYoQXw2i2V/orYJdNeBGseUfzcR88QwJ7f1t225BhMOhhy63r1edEWTnoKTwhhkXbp8PaI6v+0DoghUoQwkaz5j5f1pnpyOKXDf1TkYAWOlkOu</vt:lpwstr>
  </property>
  <property fmtid="{D5CDD505-2E9C-101B-9397-08002B2CF9AE}" pid="31" name="x1ye=29">
    <vt:lpwstr>S2a6s8dwWaKf4XLLK3+SBTN7sPfX6j+HtQQc6ulD52rS0f2mqiFfKZcB5Xjo4b7/5eLaB/S0ylFEoKq1/Y43YTamQMwM90BGFdBz0NMz3xyKcMrNEEhD2WYwcYhUIT4ccwG5A3NRJCT201sSO13gJTeGair37D3FISvYt9gAnw/ZztynC3VjFPBUv6JD4OYBm3xFkh9Y0fY+vfPBafZQ61Y1giqsjY/F5EXIUQFutj/ISgo3Y6x4JrnFKuj4fuL</vt:lpwstr>
  </property>
  <property fmtid="{D5CDD505-2E9C-101B-9397-08002B2CF9AE}" pid="32" name="x1ye=3">
    <vt:lpwstr>srQyJ+4gGTtHSgx1X8ZP1ip4zK6ht2XXnlP9RKl7btGb/zxfwlyO2sY4fkIu6BGczDSi3gM2+GE6baiaSaTTzJyEykvHDKEL6tfFemY1KKrhGx8+nQ07Qv3esyZcmTbaxI8vfxItUS1917U01aJSdRayiDQndg3gvNPO0V0JW0Y+fE/J53F51huugG7h4uxa7F+XhjwNjsgiX9gvTcqBR6P2VjJKjt3m/4UMlOH56LumW6Xfz7EOFRNlyFYM6XW</vt:lpwstr>
  </property>
  <property fmtid="{D5CDD505-2E9C-101B-9397-08002B2CF9AE}" pid="33" name="x1ye=30">
    <vt:lpwstr>z45kWwXJWNQbaiiUdo+0An802oOG6UVvx9W2qXTkWeLnvcm4Pe62nvdpJh4RIkNtY0DaWt0OblpPbbwQ+5mJhsCahcTqAp+Tmy/OPybfUpnxGdPmOqXiRrWOKlkWftM3sQIpAqaOhtYHRExUROxMCryn3MpeUW8iTPHFfqcq+/kTezdBu4jRc9A09gZ5IBIiFFukTILZDg9doje48c/vIKx18e9amMIniQBQzohPb+ACl4FXh/RGpRHqdXIsyqs</vt:lpwstr>
  </property>
  <property fmtid="{D5CDD505-2E9C-101B-9397-08002B2CF9AE}" pid="34" name="x1ye=31">
    <vt:lpwstr>/Jt1o7GWK+xRPQ3DFzmONYDP2Gv1Jc9y9d2bJTxROTQNw3TOtWyZb3oYOFmbiazr66QqVJYlgtOCtl0ACP1czBz37uEUvMtcm4hfcdUWPnHupOr9OZs++N/gk8ju8xckGS8ngOKRZwDPfAUHLJ2GmPIhYn1uSYipKbD8MIXEsoc8qW2FtsqBo3GAglHZ5w70UBMjefQw/2KiYLCw2fRvLljWfdHeo9AYvhlnLEW6P6+/kXFLzu4F+qCV/rDMRvB</vt:lpwstr>
  </property>
  <property fmtid="{D5CDD505-2E9C-101B-9397-08002B2CF9AE}" pid="35" name="x1ye=32">
    <vt:lpwstr>GTUcEww+7uJP9WYxkQyYxBANh3okHA72yHuNScBB1pc85LdeculQbpKryNiWrNRqoqb1B6R4B2FAWxD00lm0iYs/r24i4ljwW9u3UzUNLhQgQ+y/XBocWbOD+UGGfC6NadDLVatxa+pcgo+mr//tb6bFItHHy4+S8uFaKBqaBMUNRB8MFAa1GdHAMptnzKBTJtcjSYgiXZDeI5RWjHIC4A+mJOeYXFm8rGM6o0Tk0MWAa7UBMfQm43h6VgCZ5t8</vt:lpwstr>
  </property>
  <property fmtid="{D5CDD505-2E9C-101B-9397-08002B2CF9AE}" pid="36" name="x1ye=33">
    <vt:lpwstr>ai/0wFFyd87SEch9L3X+fT+jvyG0HLZNqFNEgNZQLgPLOUQQbx2qDDSsWV+HCdpUTDhaY7nb1XyOs1o6Ij5voejVCdDWjY50dP/XRxyk3gNyOIVrZm5SRQZOOvEkokeEqyGLZcRS8HvjaBZuUmpq9CXYpP+dDYyPAT7zuaa94jM07NZyq/0BzwEF12ZNjyo/tqxKp63xw5bVFTPyeQbvZBWklOl1GZ51lgo9zQYFoB3/VbcKp+oiBgtOH3Bak27</vt:lpwstr>
  </property>
  <property fmtid="{D5CDD505-2E9C-101B-9397-08002B2CF9AE}" pid="37" name="x1ye=34">
    <vt:lpwstr>E0JjYlmNqgPXANOHWoX0vMW5qflPFk3yb3I91aGVVmxxuRW/iPIhSA/WN+cTxuWQbbC2iKEPosylXT6amBH8BumsrtpkV9WXpP00DxpKGkEBXiTcPTVDj8uQ3WAnFb/PqR6nHWnIeFTsMuDPdTMiY0E9HlphKNzAE2vYgwBpgo0TBNyT/dAL7zmqLfdpJXkIRro4UzJ2bQ8sPyfZru1QrEWQTU+9KlalYaNXIEFas0HGVWr64Ve5RbvvII9TfB2</vt:lpwstr>
  </property>
  <property fmtid="{D5CDD505-2E9C-101B-9397-08002B2CF9AE}" pid="38" name="x1ye=35">
    <vt:lpwstr>4P80vu0xPYUHaSaaPk7V1OLN5UDRSok1CUiwrkc9RcfbdDq/dgUSotv4njXCqy7pSsudrLqc1MtFwmFaKcx2UC5Hiz9qANHd6su02P865P9VysxhaObCqeAJ1l5/a4SEvyasrm2F2WJy8lJ97v7iyVIc4Zd9zWVkiJ+bIhuQfMpAj6X9N5HkFPZpH7/zohhNvVKS14NCzv69tSnI4CQszJpHRnMdRu8ztpJBA9hef039dZOM9b22+aCUflJCxQ/</vt:lpwstr>
  </property>
  <property fmtid="{D5CDD505-2E9C-101B-9397-08002B2CF9AE}" pid="39" name="x1ye=36">
    <vt:lpwstr>+THia/ne38CIDTDlPYaXkGhz9+qzF1pnwAUka4dHGyMO+g32izX5RL5kHf9bPBCwsFpkS552k9bujVP6Q7jVOViill3s0ubDJDoJAX+8k3zl4+rnfWEI92sbP2FQopk6E1FSj7gf9J7sD1DMeIpGOO2VylvPv7NK/D8JgEoOD0BqnMEhDgPdpgBJhqmEYBXtgxXyoGtkB6brD+RshdoFAhcQotdNQtPikOWJX3yDchCdLYFDWKiOF3mUy/LiZtQ</vt:lpwstr>
  </property>
  <property fmtid="{D5CDD505-2E9C-101B-9397-08002B2CF9AE}" pid="40" name="x1ye=37">
    <vt:lpwstr>pv1+C6CFG4HM8+DcsOQH9fTF4IYewR67eCvm+/pr2MqVm/DHVmFBW+0N2ZEQCz4xd2aVeW2lWC7oVSPdiaXO1v0wz8DKcDJgjanCbBaR4weMChVgd63uz1eP6vsKpWnztVBDDX2ZxCLgUyzIBm4ajDIUgCMj5QI3U2T8L0rngun1fsues8QoZdxErUvFuNca2b8ezx1036UOWBNAC9seyeG0xIa8xJ0+Ihc+fOvGpLJwoUeaWo/wlG02qOCTZQL</vt:lpwstr>
  </property>
  <property fmtid="{D5CDD505-2E9C-101B-9397-08002B2CF9AE}" pid="41" name="x1ye=38">
    <vt:lpwstr>vRUCxCW8NgwtwTSpWK94F3k8SZ4aMXtK9/06sBl5kVPT8Z96nrLs/lfDhH5jFoZh9VQ9zG8P5ofL2LXzht6P33CM6RXSevhz64RfR6/KTACaOkbv4CoLV8Dkq/OVED6qFwcAojoRAjoY4SaNjYbBu75aB04lqUDGeW8VqhKnU/E7QT9nsQp5j+pjmW9pYLvFsiQk1E0Hj8/BagfESGcUGU64kVkgqjeMS2b5YjtBGqWf+9qE5rbed4VD36j5P3v</vt:lpwstr>
  </property>
  <property fmtid="{D5CDD505-2E9C-101B-9397-08002B2CF9AE}" pid="42" name="x1ye=39">
    <vt:lpwstr>PlOWs98ZZhFVntGcPXOoe3se1XBT/XHGK/4SzSJs/V2aAAPGuKfqkUNhEr2pkojYSUL+ES//GOhvcPQ/asHsyNosXWffkbuN/hhPN1rQz9IE5xVMbfkapkwNvYt/XaUSvz0I8FUVMIkVytpshR6tmXiY1SvBdxF7XGuHCUDIfw1AgSF/ifz0q8ZN5SvmFCu1EbqYiUo9I3FXy5nmOdG+FeefvIy4zB00vgbKGYJaLCzeUbYvwH7V5VVAQCCEJVf</vt:lpwstr>
  </property>
  <property fmtid="{D5CDD505-2E9C-101B-9397-08002B2CF9AE}" pid="43" name="x1ye=4">
    <vt:lpwstr>iVMZ6Estg7mnUmO4PzlIJYoq0qip6MNUib+M3hYrEk6xR67VQJRaRRtg7aXSdcOFTHpeW8DG6+/i9GPyADYxrGW+pSYTcXI33vXBPrI3TYoX0Nv+aMB4nZkjrUmYmLzLvmP+nQ/nlxLlgY3COU6yL0PrC6N/3Kgg1U9jT8gIi6Djc970vC6koYxDE47R3GLyRfw3qS937sDxoLfuqlHrBBUQx7XGV7fMzQjtLk/XI+CU6xiuYRiNHfIXQ7/G39E</vt:lpwstr>
  </property>
  <property fmtid="{D5CDD505-2E9C-101B-9397-08002B2CF9AE}" pid="44" name="x1ye=40">
    <vt:lpwstr>QyTN4dvdo8crRQU+ipn+VESzF/Q25Rmch6bWV/1tqqKRTizk4JSpnjpAuxDTYAdp0ljm+Qy/UCNdyyxOqLaBiVC87GkqCWtI4Mvq6WGLipoJT+b+zq0gPpBZlZdRD2THmb35G1pGYhqyB6tKUL8u/KKU5fpCN1Q9/5lhE66W2ToQH20kCxvOu6NcIYtCHAVaryaxfJ1aMqqNeh7hufZfv4LM3BnvjmB1tU6Tw0W4P4rICyGUbXICM2EgqUVKv28</vt:lpwstr>
  </property>
  <property fmtid="{D5CDD505-2E9C-101B-9397-08002B2CF9AE}" pid="45" name="x1ye=41">
    <vt:lpwstr>wHvM4U0kLdBPVksPXlwfrAI2UP+vpH02wmANs06QDneJm2Z7NvXiYggCmfx4SzHELkZcE4T8agXSM3UEsVIKk7VAgF/8eW1iQw2VqTD5KIoILmVnPWbVkfnSH+74MR9iN2et92VyABqMeVH3YPo6VWq02Z9MIOLErWJ/SWE/j5P0FW2U3TjCtNvY0Ynm9sb47GqzHwye1+rZEjXB8KG/gacVBZBgk/nYyxbpHgjKK3YbRc3YuC5NHnwCrnUaib+</vt:lpwstr>
  </property>
  <property fmtid="{D5CDD505-2E9C-101B-9397-08002B2CF9AE}" pid="46" name="x1ye=42">
    <vt:lpwstr>ZVLIXJbc5VN7cYwFmjpLPb4zRPAwSLxY2aCP5JT6wNSnO2YU5gAASq4fU1YYjhSJO4q02W8yfe1x9EgE5pbH8ZyjkA6G55+6B2s66en8E0hAfFIPzNXmwBedz0oD+Cyk/M2uyCG4ooYjpAkm/HR8krr+FlBqOMG58xmVwxhaZV7IZ0CUUUXxpj3tvC2HAwPGxMRazBprVWvLdQ4OZvJfP7533f+JEmXj5DYzspAW8vXR7TzOQC9TNznfq968+ES</vt:lpwstr>
  </property>
  <property fmtid="{D5CDD505-2E9C-101B-9397-08002B2CF9AE}" pid="47" name="x1ye=43">
    <vt:lpwstr>WWjAhynu/NP0E7zQ8mXPgZPKn+Wl+fm1fDLPM4drpECIdteO/1vQjbB71iEtRzrq8hawCth7SOHsHEmptSFUj9zHO+Au65Dd1xMdLh+ogwO/V9+FjQcgX4y4VYljSV44y6f/biH67Zm43PNXoHcynSdG5oORWva3qHnVcffO3R1kyLjGofpkv06hrxpOsX//LypN5B3+gkILbeLaIOUPRWRB1FHX4I+zwSETa3kFz9EY1iZGp5FomhkrNlWhjgP</vt:lpwstr>
  </property>
  <property fmtid="{D5CDD505-2E9C-101B-9397-08002B2CF9AE}" pid="48" name="x1ye=44">
    <vt:lpwstr>rU87p9TTDa76S0aDqq7gCfVv0oq4R96VH0EIlwqK0MDsuGPJ2y6VGeznF+HOrcWQyG7yyXWfy6uqlj4uTR+YVBcABQRZ3gbCjvaVSZ9aJhYe1+qwOAToqxrXKLBwh5g7SHPum9STPNFPknjk31GtbZNAbADknOVNJhfibGC34GWtWr6u7o/QzU0uyXHUIeYss/NHiY8VC4//LqmR1OZ7Kn1Qvu1CwrLC3qeWfsSRYfvot50u3HlZJ+uwGswCCpf</vt:lpwstr>
  </property>
  <property fmtid="{D5CDD505-2E9C-101B-9397-08002B2CF9AE}" pid="49" name="x1ye=45">
    <vt:lpwstr>Xycf0UUTECb9TengXbMSTzHyxyn9WHNH6dPMhvriDtG8LY94uJ1DAXgN4qBN6Vg3qUAPZl0cfqSzPKf94ZgayrK0QZuPJevJDZFzUP0WGPKbkg59LxiHDQTLX8XEnDp5iq1g0vw9Gfb7ZtDnVKZd4NDAZF1ryQ5saZ0K/Iuqr3iXNVgSzFGPrckpQO8of1r3cL9X+QvXwaIJDkbcESQ6BuL/5sUV/N3yO8zQd3NJSUBagoBLapppodtkObCjhKM</vt:lpwstr>
  </property>
  <property fmtid="{D5CDD505-2E9C-101B-9397-08002B2CF9AE}" pid="50" name="x1ye=46">
    <vt:lpwstr>LbAKokDADn8VLkSZjfvRNBK61ACJ2RPsZ/BKz8fYBkhUwRpeb+F65S+KBiZ+Ten6vyp15VPvfJNSfWhmMfUZppnSWGyh+g4JONlOKjFtche4P23byQfqPI4FHhbmmW2AoI1wdCk0nsqNzYwrzQUOrmrUYd15z2k0B9tyIGgunfaPm4OAwyq4eHaABKg1zqSJ+ZhJ/+n4LZQqRtIuZqVKGd90PYtjtXyzWVnsa4PbjaLSlov/9/8azNtlbLB6w4m</vt:lpwstr>
  </property>
  <property fmtid="{D5CDD505-2E9C-101B-9397-08002B2CF9AE}" pid="51" name="x1ye=47">
    <vt:lpwstr>oU5Afe+67fYkPfWNFHKTKL0IE69H98I/dlTM0n8RlsCZ0S1vxShNupiz9UFpJIur4AEJSG5Rj9VRlo+778xCfrutRtFxBRatQSfh2qwHBB2VVciL3eA23YzhSUtCIHy6qiyywE7sQXvBLUvm4LrT5/bx+7tH/w83R1TgDDJzwsjnSNpt7TP+qlxM/H3ytnu+lG15Tv7s/W9o9jpQvvZ1jd3P2eUKn3dCe9vkpN6Uf7a6OtP1VTHjznS/hJzBrO/</vt:lpwstr>
  </property>
  <property fmtid="{D5CDD505-2E9C-101B-9397-08002B2CF9AE}" pid="52" name="x1ye=48">
    <vt:lpwstr>zOs7oWYRElKOenNVKeC0dabpX3OYOdfwaVLbqDjtnx3SCVXzk+JRmzH9kg3E+2nlCzhONuoMKTcu8sDnhZSh7YWxd/F3KaP390W5ivwUCqn/1NyPDDFPHte+uWJYkr/MmQXAh8+1QeG7X4RHR9cPUeIqNM+jQJ3TTpYKonqahNfgW3r6KnsIlNLMEuXjlEi4ywWmUoydmS2AmumrTeLOYyohR/qcPE69dJgKTHlhgmVSYA3rt5dBNPcNvx5sMV4</vt:lpwstr>
  </property>
  <property fmtid="{D5CDD505-2E9C-101B-9397-08002B2CF9AE}" pid="53" name="x1ye=49">
    <vt:lpwstr>19GFAm2dI37A2Dimuf5vpk3MQvm1YL8YTSrS22hHU8JuOaXhWr4x7JuHJqyak9XpTTstY+Kb1oKXQFvTqQEYOy+Yj9BcLUT4B5T2gsD2gOnc4bWi8+pV2IQ5xI4fGwg5s4RCn6xfUkrJO6AmuW7aeywq3sMtjbVSnfhSA5j4JQPF90nDaJEz7iqV2vzVGr+alp8tsxrHCJQscLoFDqjoasdN8lj2s4hjHtjfKurYhQq4UcVq8eEE1omyGu1OIfh</vt:lpwstr>
  </property>
  <property fmtid="{D5CDD505-2E9C-101B-9397-08002B2CF9AE}" pid="54" name="x1ye=5">
    <vt:lpwstr>/GOjmTtKEWv17bHvuvbDyE0ZSo+ck+jHEYJkBDno12TXa7KuQviUKRPQdwz+DFtt3OLhxdkAq07I7XO01C5Gy+LV7Nl07uY6YHyOMn/SMc0MjnEIEBK0+DP+dFhaDgUGHtT1ANHuKDA/uwUae4VkOrWnlomC5TJnLdJxyUJH7V2EIv9NhTevAZYeJcA7lOtLChoHTQfqSLRnmwppVU3/ogn3E5D6hMGrQJSOMpDhP5luC8vpQD5DgrGiJzz+7A9</vt:lpwstr>
  </property>
  <property fmtid="{D5CDD505-2E9C-101B-9397-08002B2CF9AE}" pid="55" name="x1ye=50">
    <vt:lpwstr>x/cU71V+wTtR43opnsrIETduPvfkF3YX1ILOG8iu4Ii3+kFw7OrrwFxK3KdN23BTnYBtNJDt0I5qDh3wLYIpON0V8yOUcsotXQQInCE/7Xn8LXjWZ6p83myDhzNierL67E/gFavfz6i7tTd38b2ClXmbwH5U+O9h9L9dQTRg3/+xl1Zg0Wif4RaNq7g/AWc3YQPMKC+LPKtY/ZnVIeNc1nok92VHuFMsFu+x63G27aF9NOFKjemO3TwsqiaUcji</vt:lpwstr>
  </property>
  <property fmtid="{D5CDD505-2E9C-101B-9397-08002B2CF9AE}" pid="56" name="x1ye=51">
    <vt:lpwstr>+RLNU8g1FC6RM79/f588UOKY+umk5Hf2uRaBd7a87y45JHgKVqb0+CQjjZ29/jJvtO6HyJC6flHq9mgVopi+BHl7FvmI5OPr/1LJ18mXc6igvJgGXkZQxhXjsqjCHoTvC7voPn/jgoYCkHN+Pju8Ukod+SldLosPaFZX1EZgNIUowX18mEcVUJ7V/ChOBIVbDzpp37mGUMMSzLg5bbm9yVBSBUTsRREUm+9g2XQfQ0O0m1iC/4T4rY/BSH2R6QQ</vt:lpwstr>
  </property>
  <property fmtid="{D5CDD505-2E9C-101B-9397-08002B2CF9AE}" pid="57" name="x1ye=52">
    <vt:lpwstr>E9wMiHPrNh7mAzZ/C/66bbcOjYg5EKS1j06gTeoHznAOc6D0NzRs8bSjrydtUSyTyoz3wbm6H1DcaIYx5Wc9/PfJpG3+ReTN8iEUKz/XYhS7249M06+f0tGNwlc6a1Poid9Bu2s7wPMpIDKRRn07YnLdE3tLL6CfXjaRBI2pshcBPG0yMFDibXLg9saIk/m5NMv+QMomjwnwcbdU3aCXhZUsvA9xLcL58b7+0FnrAs8Z3iKZw4a41ULxY8pN8FW</vt:lpwstr>
  </property>
  <property fmtid="{D5CDD505-2E9C-101B-9397-08002B2CF9AE}" pid="58" name="x1ye=53">
    <vt:lpwstr>tJwI3uli9fSSkf0+I43sTS4Mc9dLWHIxYpvxoGuRP0Rpu3HNAKRq9bxlspBO9I7wICHtqga3GXVg5kBo4P9ylnVL2F0VCrnWvEzB5Le76/Ejz9SfgzJGkh++DQxTrA+K8aZUMmaa2HWEHBTIerqACracGpSbfORl93e1pNRsYMLQButcou91VHaJ056qjqX94drxyDDdxKfg6qLT8Qp5yfughJCXAgNkwajCZOrdYWVp8CcQdY5BHnx/sWdT6eB</vt:lpwstr>
  </property>
  <property fmtid="{D5CDD505-2E9C-101B-9397-08002B2CF9AE}" pid="59" name="x1ye=54">
    <vt:lpwstr>3FgQrjMItt8399ikpRheq/sm8jArRMKQUS3n8LuHbBHy2ZJgkFKfjzHU/JNXQa0STGkpruM0AJdWkBFHm9m3eGUdQvx0dxVg92vMAFN9Q68hpp//pMFUZ2IzzzjbYMONmK2bC7bJ/WLv/YY/EdC3VkX3YQMXXi8ioUhByW67IosyZPzMtEaxrr3syoz1i8XJCRx7TuIyKK9NmT5rbzJ08KjkHpWGU8tXz1LwIAjwGDpXgvhJiTzXoWuLNg/FjPv</vt:lpwstr>
  </property>
  <property fmtid="{D5CDD505-2E9C-101B-9397-08002B2CF9AE}" pid="60" name="x1ye=55">
    <vt:lpwstr>2FoH8+QuKBOfCRbzVhFQgwVhqm5Pofdk77wMU1VLQ3aqMzloH5v9mBWsAcBwnGfRysTDF2Ii5t/d12FD+k+6rKR/Dk1lQkg+wxXienc7bINyBQKEglcpB9UolLuYxZpibisEzJbLSPw//8YWvGb5A0WzWWGSMstytq9SrDwQfLCgfhXdeee/EHsb11r1lMijRC0OJZIRfWzQ+Xwgz+CGDRjv5SnrFssP5Ikl2rFnSajAAMatKAgzPg4YnHZSJrI</vt:lpwstr>
  </property>
  <property fmtid="{D5CDD505-2E9C-101B-9397-08002B2CF9AE}" pid="61" name="x1ye=56">
    <vt:lpwstr>MpVUNAu6Ci/I3naoW/yTCwNxusVlitrix4KstcL5G7H9zlEhLVJe2TN7kY6dQoXIFe47+q7XrGnTf0KAKj6eb0ZsrQY/5U+bemWnbMcaz2Re1dUNTKWMCXfYNh4PZsNlX7v7vnnaeOjNocFpoP8LmFp5u2yaAdD+ekyqjm8JUX06Qo7J3m6st665pCyG7upsvo9M9eJ8cvTCMih6eKArFFeK9NIdKnNp4u3aV/0Fgz9/pXF+iCkZF5KgrkRkWtg</vt:lpwstr>
  </property>
  <property fmtid="{D5CDD505-2E9C-101B-9397-08002B2CF9AE}" pid="62" name="x1ye=57">
    <vt:lpwstr>Q0e8MH5UtseX5dxgy404ek+nBHxLCejo3SmLQxwzRGa9X3Mgzag/W5gRNRLQXaPeB1/2BuGVs1Z8n917P7r3P/EXyG2pCY2ezR1VFJ8U1bynnvouKIvCN8aERrYEK5TNQ8yhy1wMPgPpzVr8CSbHZTh8vm48BucCtcHRQF6c0pJGNi4uBr3vZfEVKRS1mL+TiQeLbxKMQ/GcVIvRXT0TBQwZBgfIN59zNdFCEzaINvJxdjq3YBrZYDxccM6MUTB</vt:lpwstr>
  </property>
  <property fmtid="{D5CDD505-2E9C-101B-9397-08002B2CF9AE}" pid="63" name="x1ye=58">
    <vt:lpwstr>VhmUfq5MS7HL333TWmABfEX5QJPcJj2dafrYZ7DwtO/AkpNLglai8wblI2g3ClV6QrrNGl1c+zTBNN8MNnLfNI2lyn222REFSvMfhA3AVITZF1PVth9JlfgDf+QiNfj1J4UPIX9nn2F1UyMRkv4dOSFn2C9pCtDGoZXxM/x1ljH23UxpyXXHzgXCi5QEubEvtKFSld2VfwGoLRMaX/SnhegVQ20v+/aMCWMVZMK/BhiClrLtCou0T3nnwNScIpT</vt:lpwstr>
  </property>
  <property fmtid="{D5CDD505-2E9C-101B-9397-08002B2CF9AE}" pid="64" name="x1ye=59">
    <vt:lpwstr>7y1rz3lINMbp/WCWoBiuyOdTZ8jOTigwAcXItots7t3aL1A00Dwi8Quy7MfCDHo5h+Ca0zp4l/4LXvlNd73H8T7fx9pdVCDqO4e6FpYMYkwkQnWa1Y7mE1eIfpidYkMCW4RtF/iKWCQ4VDoYzLn5wKOP++sLDytQvsDkQOK/RWaUF3s9dLyl/8E++CEDmUXGUzKbJoE+t5CBIhWtKORX4EwX03BgZl0vUAzOyfCr9XPtZ+Szw4BwuTtHphnmO3s</vt:lpwstr>
  </property>
  <property fmtid="{D5CDD505-2E9C-101B-9397-08002B2CF9AE}" pid="65" name="x1ye=6">
    <vt:lpwstr>ZhbjyjMtANrU2eqivXGuN26efiNZoYomGnYtkC+IlYzGOEPyRcW0IAxp/iN9UBs45ofyMaOd3nH6b75GH/yMiQEYK1wv0XTA04gYwV/E7OeF98DQB7yeE/ARpwHIGOP0ulE5kLd6GAPFV3UOGidSYhf51KdASpgp6sd+2BjhNcO1vEdTaEomC4zDXdPzhUm3AnoGFBis3AEY0sVjMQU2AHVHHnDavO938Yp4sPBee/Nl5AwTD6IxaK05YK1d4Ga</vt:lpwstr>
  </property>
  <property fmtid="{D5CDD505-2E9C-101B-9397-08002B2CF9AE}" pid="66" name="x1ye=60">
    <vt:lpwstr>nOlu4h2zPpr+mguL4HF0uMpYDo/Kbh1w4mku45XFqzx7qf1cNsgVgZwui7KDcWLAFj80rfMgMmMHHx/fhS8nf3z6AkxkldgvKyBDbA9Kkf+QD0BCpSVrc8bOlr1iYUrxQOU2sbY9SjUe8LkY7jD6IC0SQ9IbLx6+pwtHAGTvKWDLPs9jnXRrfCJK9ZY5EnMhJcDum19kia0MW1d+djochUxneQkjueAQyrQ8g6F3AVa8xgicg5JOgQo5+Gw1WwV</vt:lpwstr>
  </property>
  <property fmtid="{D5CDD505-2E9C-101B-9397-08002B2CF9AE}" pid="67" name="x1ye=61">
    <vt:lpwstr>wStrpwVkA/Vt6P/zYThd43i98c/NMxND8/u6ZdRk8c2VS6vdCw8T+je26SRqN2IxochU0tlhOjcbsMbTnL4OTiVSdll0YwnagJGP3B0pt4XRsvWo7tvV3RFCwHvEIz6HW/Xn8wRolByk9cLuwlhSPe0UZIZRQ6HUmqYndNBxN5/FW3pTATvvRBLt0cg6M/QVBqiUEl/VpoMhXyfytkAbfClniAkOTRnMFqGtj3jxLkuDchIvb0V7RpN8aSr7KPV</vt:lpwstr>
  </property>
  <property fmtid="{D5CDD505-2E9C-101B-9397-08002B2CF9AE}" pid="68" name="x1ye=62">
    <vt:lpwstr>Vb93SHfQf6tEIoCmHZAiLF3izkgZzZqfw4muV3EZJndkxBiQXGEOmUP0Y3XNlqywD+YzmxX0MFPmywBHhG+psuViZiW4p1/DOYkrtW/Mcr6kvJD57MLcJfVl/3KYcw2NQDxJIX2IBjACjivckRwARAGUxiMLIes8CdhuyvYYqy9Gt1QnFK4qMogJXu+ZQR+e6o0dbXrAbrgBdyfyQhiFYpJ7vOqwH1dnSyN0x2hfgoMd6p+i1wSado4ggGaktd3</vt:lpwstr>
  </property>
  <property fmtid="{D5CDD505-2E9C-101B-9397-08002B2CF9AE}" pid="69" name="x1ye=63">
    <vt:lpwstr>119TxZfV3NI6JUJAkkkyMSNEGjPZeKFrh2WDXkvi1npGR1oX3Aw7csoQLeep+XGGsGGFQYcnX3ihL276B40q4tS+V0Jb2FzJisvH4g6iS4vfwVoyxb7GItKe4R1ngcqrTpooTNu9Wl4s8xkl7ZAouPZSl4h5h9RZkkqij++FnvagDSiyv4alArKu+GMSr97BB7fB7wLJFj2X+n3b17xEtlyo6iHpB5t3p3UJhopn37CYGWH+hYmtgsiwn7cvVUs</vt:lpwstr>
  </property>
  <property fmtid="{D5CDD505-2E9C-101B-9397-08002B2CF9AE}" pid="70" name="x1ye=64">
    <vt:lpwstr>rO4fZ7X+GCDTG6R8GebS7DaY4MVSm9NKEHHJqKyZ+n2AAMXf77fd+fKSjkX2Kpvs6elvDc39rn1OoP6eoen5NOIWL90eJr/3L36WA9nSbOxFVkfod2LoIbHNzOENv04DCkSoBsPKv7y1IDw9jn7ifNbja29sLhKz3L+UX01SmhOCn/9omzD48j7iLp5Rq6sLjyD3rIYnJeYlXlMUMr4o3qbLzTU6fchjuZxCy2c7i2nfC+soapfeySjU6WEp21C</vt:lpwstr>
  </property>
  <property fmtid="{D5CDD505-2E9C-101B-9397-08002B2CF9AE}" pid="71" name="x1ye=65">
    <vt:lpwstr>N3PjzqJy+cWYMynevIUDfvSYtdEaZuf5bDlEO2j9HzcGg4tIW3Ee5VZ882q3nE/qFvhPI2f5K8nf2jfhKcotjNzVec+jNbtX0yY8DjrUBojYcDdiwn3mTvxjwuE1X/OLk9WbKbBuNZ0Bui/nTE0kVVg90Km8BLyA/ndriYKRS3Hy7QDWxusLtdhdGD+OV62M6UeyIuLQymNayvG4hO4h78o+sw1u3FYk+meNnaPbxCZlzf2hcxUHTReTHdi05UG</vt:lpwstr>
  </property>
  <property fmtid="{D5CDD505-2E9C-101B-9397-08002B2CF9AE}" pid="72" name="x1ye=66">
    <vt:lpwstr>olwsXPGr9GzUTUwqTCEC7vfqhPot/0kHWkrrLR4StI/VXaA9iDHtjRUbeYwK8VaE6+t9JRMsC5Ciqu8mIdUtSPxTy+ASctYevO62vc+/79uFZYpOr1fhNBElIJ0yNnjU6PHD+T6kfX5WiNszbecpr6b0ZiTA4XvjSOxQHUMMAqoPzAZ1d7c9udBYBcPglWzX0fHUxCKfC5+l8FZ63oKhRE0Q+iwIIVr8DdNXS4uwT4+sctU5AEzszstQI5/mSvr</vt:lpwstr>
  </property>
  <property fmtid="{D5CDD505-2E9C-101B-9397-08002B2CF9AE}" pid="73" name="x1ye=67">
    <vt:lpwstr>L2dEnp8wVLkjkeYEHHgLnHr/rZ7QGIviYmYKNqCskJA4Tp9o3L6GX0zEpBIzhUaBgdmtAOIe5vft8w5sqd73cy9Ipp0x+UbyWsHu8/QgsQ6y+L5FdkNw9RfEIlxcIRC8bvcw/CrTNOe6lnYhFdv3/JLxJjfD8SepaEY9CPXg5sWhzpCdIWElQ6oggFjn7mM1MpMk9V0jVQSnuqyZdlcfk6qCtkpFxKGwC7OKacMZHfH6pxOIpnJHEQN36w+oPh1</vt:lpwstr>
  </property>
  <property fmtid="{D5CDD505-2E9C-101B-9397-08002B2CF9AE}" pid="74" name="x1ye=68">
    <vt:lpwstr>IV9DoF3TqdDSE84g0hCjNbzfM0/glGa9Bzdbomw17PUxHZUpKaszMorE0eGsRpSTMFf4qEE/36dbz/3p1TtHxMPZTTmaQ2jbzkLQoaJibRuqylPcvqX0XHtl/BDlfD+Gd+QxCPkM0mHhqyVxF0BguD/cLXOJ+9FaBCQDbKSfyTRwhdB5GTt0i3EqI3rLvo67dMG7iM3q0kmRICk7yz/nVSC+44OV8i7Uv77gOq+0U8HMFrzWlhumzY/EogY2lMB</vt:lpwstr>
  </property>
  <property fmtid="{D5CDD505-2E9C-101B-9397-08002B2CF9AE}" pid="75" name="x1ye=69">
    <vt:lpwstr>rDnH00+MQJ/i+EQTdHQNa/AY3PXRLbmcAA473mZNNbfQowVDdlKSq6ue5ujbm8JQOaa7D7QAaVHC/Rd2oQTCUiMOVwfUW+xJjIWtP/tU7E2xNoGzVy8A9Ql9/kshWytqcS1p385eBY8ujVukMv4j05C5ByONy85emp9bXoju4D5PAa3MWwHftVMzdnwC15vb5jLGSO2q97RRPkuIg5VmRp50YMIns/hUAZgoaU3MHIPGAJseT3L02qZdcviqL09</vt:lpwstr>
  </property>
  <property fmtid="{D5CDD505-2E9C-101B-9397-08002B2CF9AE}" pid="76" name="x1ye=7">
    <vt:lpwstr>XOm6U8goBdLxhulYDPZwAWNF09Ud9bLHe1O+pjcAL0u/jRjAdU3SDaHUIZZUgZ6e3LzguJk/rMj/9D+QJSfyFEWgnywmO4H2r0RafbahXOJFK8oDDMLU1v+qzWvljLV96tubb7kzt3kgeuIAm64D+Qd/6tIxkn7vC2ltSbrIUk308HSC4Sho+qreA1vTw8qLHl2zx+vg/p7QhGaNn+KOQeNyt6Ut8uF8m0VBvKM9ib3ccespdFYMFLLCMrxZy0u</vt:lpwstr>
  </property>
  <property fmtid="{D5CDD505-2E9C-101B-9397-08002B2CF9AE}" pid="77" name="x1ye=70">
    <vt:lpwstr>FRpfbvMltNeVPSAiez+4KvP6evivRGXL0wAzGFfIC7AFpWCuhFdsFxAXnTklXfA/R4zPy56qu6o/fxg+KobNO4her7OxHglbyfa6+8qCuErERm1H6cMl+zMIFWMEoBdvhp2ZebhDxKaIYl9A8bIRdkUHM4lXCk+fvc6NP89+zzCrkD3zsW5HHrG4LUYPHhyTpL6BqSYZdyL6CHurWV5ebDZZDcS5spm65U/r0qTRs/oSoweZN9xUPusS/R9X3Ye</vt:lpwstr>
  </property>
  <property fmtid="{D5CDD505-2E9C-101B-9397-08002B2CF9AE}" pid="78" name="x1ye=71">
    <vt:lpwstr>ElZM1gX7sSwinQaC1FnwhSUWuPl6hB3dOw6HxBl6bMNIEUXHntrsUC5UZk+8xDH0mmG9YNLxvuoK81VPE/CLXd38i+atMZRlUw41b3iC/10TMhtCswOcreeoHHB5R8kGlewNpTKOAdkBAtJBi5JEjCiX4c4u29wRUL6967riUNQqf3aE/6mNmlKVK9rim/MsfKrVKqDAMKK5VrqHCE4m2PiCUaaCuxojBYcz2Tqf0QmNAo8e7J9X4IVz+zjbHwY</vt:lpwstr>
  </property>
  <property fmtid="{D5CDD505-2E9C-101B-9397-08002B2CF9AE}" pid="79" name="x1ye=72">
    <vt:lpwstr>X4rXQLURoZiMIf710fK+5WcAy8LeKUcpELZ9c1D4YJgyb87HThhi/rUJCMYmmKYBI8t4IDhWjkYfgv/AUe0Wtb9qhOPsXgAIXhA1KGxxRJnEDBy0m2lhWI8LBqRa26gfLas7VQzPrDBLmYg3CrOi0MtF6QOL+UF0OFMFs7mFY1EQX9bgmV+k2Crfjh1mJjg/UQELt9X8zNKWpQkSLKjzwrDhRF3KXcOibdWp5aNGZhzCIrhQ/q5uSKfSRh97guP</vt:lpwstr>
  </property>
  <property fmtid="{D5CDD505-2E9C-101B-9397-08002B2CF9AE}" pid="80" name="x1ye=73">
    <vt:lpwstr>pBYOt8BizZvQShr1RlSb/8XBwXDfX5FQ1o96BEswUvVm8Tr7W89Ft6bPNwE7vvHtEnEhQrNULXiVLfvNpfupoT1u2TaY7ccQqt9KWFj50nCeJclMbmdpM8dx7Did+y8Gojn7/8WOotRcN+P5m8SYIsd4CZWB3IjBsxXjCNLA8dyeUsInQa9tWeUrzKeie9j06+JihmTAvvXf4yCV/v5TWtnQ6MX5URCRIyD3xu5rvP3EDvykX6lj8AUxDLt2RrX</vt:lpwstr>
  </property>
  <property fmtid="{D5CDD505-2E9C-101B-9397-08002B2CF9AE}" pid="81" name="x1ye=74">
    <vt:lpwstr>4hMViH9Zvrhhqj3V1R/dojm7tt90F9G7M1swhlHFpR5MA86g530Yo1MnVUg7UcFAoJlBxi1MlGlP6qvqI/DgG2hI5j+nOiET4SAIR2DXH1O7G9R93SpFS/cpKyZvt+yS8o+6oZZRo8TuiL+rPFLGEw88/hgNiZoldmOUgNnISkQ10FGKwgx9f6DqGbsNk0w8uRauJC3zonlcgNYLiwCx1TZ71E/NJDdXLfQG6HSpIU0goQ40UdRAKcGo6/VjTJT</vt:lpwstr>
  </property>
  <property fmtid="{D5CDD505-2E9C-101B-9397-08002B2CF9AE}" pid="82" name="x1ye=75">
    <vt:lpwstr>9o22bBUfjUY5MAjYj0lJqs5b/s+dFCFJHIFpyrys6A6ZOvotPj46TcmrneeDXpamosyaRJ2c7dnwoboHoTQ8wPQOlmbJWg/jDgoKP3ONJqBXscuu/xyQg3aKGlO/qIYI3L6IM/PQGx/N6UJYqU9Fr6XkP6w8efavFMWDDV7sKNvMVxzqgRxi6i0fzYHGeqEGSdXYHOZhtOYSpjangxWMp5piRUt6dOXS4ifuymzr1j2r/55/ksJx91IlP3szex4</vt:lpwstr>
  </property>
  <property fmtid="{D5CDD505-2E9C-101B-9397-08002B2CF9AE}" pid="83" name="x1ye=76">
    <vt:lpwstr>+p5LHrPrfWAIKoxOKsRC99kiyxs5X9sEifz+CtUxnk4nmGV9NU4rkwtZ3PUe0uX2UBi9SE6KjhGDjrEKZsSDRAzILfUezyYr+ibxCYHF3JvcuNMSTv2G04lDCDVF/LsXMy0Pu8yJ1zuSp5FX20i/+KPDK4FVJwGu+w3oMlK71AZ7ib+hz1faWyUrCqiVsyZqOJCI4Sv1Up8dHK3GWVUgIHdxbFpYqFe+TP5pT86HbXD7LsoCcoWA6KmSKZu1u97</vt:lpwstr>
  </property>
  <property fmtid="{D5CDD505-2E9C-101B-9397-08002B2CF9AE}" pid="84" name="x1ye=77">
    <vt:lpwstr>2wvTLF2vC5wH6y6+PBR7FTHxh0sAKE8HtXav6EmnfQGMb/1cGLmng0/wWBi926O9cto6isht555BphMrDoyrrdRobe6eA3ElT4QvQHwmusnEx4KRrAjV/iM5mN94rXb6qmR2QP9M67OdpmkuFQofgrysJbkCkq/Ti+cmAyh92vYOOCRO1rnDuMGd/Vf0e1d6G6yPjhpgV9EjXUmYUjKK+dfNVV2Cp6UkGI8XAFt6lfDo+F8PH4XdkHjeiMzbzcn</vt:lpwstr>
  </property>
  <property fmtid="{D5CDD505-2E9C-101B-9397-08002B2CF9AE}" pid="85" name="x1ye=78">
    <vt:lpwstr>HSusXIxS+2k5vlHLPtuwv3maiNDQ/wwa90LdLC9vXxkiy/ycpMHj2CTcKcQq0PoU8VOT1jEKkw7K/KzNycyHp+Qjb85K8bRLm5uR2jbqJGzLmQ9M71URp8U++6Gx5G0waEuWKDgFN0FZgZz+EuEai5EVdde1iKPGu0bWkQSBt7ci3hlv1ws8oxYcy4Wvmdp8gXcK2OS3/YtZQfnAW4a6erjtfwU0m+Sopnt01DUPxxR814v8N8EznjkCJFaat81</vt:lpwstr>
  </property>
  <property fmtid="{D5CDD505-2E9C-101B-9397-08002B2CF9AE}" pid="86" name="x1ye=79">
    <vt:lpwstr>SlJzGrLbbvfNpNc3dQvhjiXOy0yB2Ncz2HmQjjXHuMXfcfvkvJ5RoPDjysqeuMcOiii6MvQ/bcIeJviFFr/wZ8r99aO60IyOwhSZhiqBGj34SIzkTsUgdyM8+hEclVmoDo7TDt4O5qjwWA5Xyt761gsL0f4TS0vW88fxtqlD3f7kQgEb07FheSlURPcfl46fRDQFD5oLrYAAH8kSbX6GwRRTMp5qCKCgv3MtogHCU2PJUUgLtrSmRGQngquL+dV</vt:lpwstr>
  </property>
  <property fmtid="{D5CDD505-2E9C-101B-9397-08002B2CF9AE}" pid="87" name="x1ye=8">
    <vt:lpwstr>H4IoPY+VgUL6C6I/devbDEdM+o+yXiLWV0CNluZFogueQa3P7zu2Xitw+ckMiZU5vkNuXIiNO65AyxtwcBvpfJZWe6Z2Y7g9+6o9NZOzjIiPlN0p9ygSXmzxC6CWlF2EgTH/EYW5Q8XztjTXoRyEm9TJltFN8F/GV9pZIojnIVxkHtHfNmpZ+KAWrNxfM21CAP/+vou32Msdd93pRkXFVEKeKl9HgL/Ix8WpIBC9h0Us8NDhhuTRG4wr+RUlZpw</vt:lpwstr>
  </property>
  <property fmtid="{D5CDD505-2E9C-101B-9397-08002B2CF9AE}" pid="88" name="x1ye=80">
    <vt:lpwstr>+fVbA1dyb+zR9fZxpg1pe232cj316p/tC/Kl1WijOZqMBZ93KXXG5dCwBO3r68VoifanJSF+4x+kaIyflR1NYl+jtx7o94IJA34BWZPYQU5iapAi2VpRwIx9+bpFOqj1U+Nz8aVoEcvzIlzNpkVS6n23hZ58Pep2qzYB5aohC1OHGihpne/yffHyQdSRhFcKtYGoX6waNk0uGMbuo0XlsJo6n9RCIIMrJ4I9+IudFecRwAT6fVWsof3+uF9vZTU</vt:lpwstr>
  </property>
  <property fmtid="{D5CDD505-2E9C-101B-9397-08002B2CF9AE}" pid="89" name="x1ye=81">
    <vt:lpwstr>ztwZ1hV+tZYMS+P0YDoXfJPzdsYx0c6/oW2OmscvAemjx8i4mS/rUVoetI8MGB+2L61Mg9bEEWyO+3fsZVA+Ekgkh04hYfmZq9raIaLwYSDdJog1GSGXFHKg1M0bGGmgkTuJ0kkVuFJnQTduKE9X9Yb0FKotE86p2/UZ0Oi2Icw0vzwrb69QuNwXpWra6Co/aBz4VUBDGPtS9wUwlHJmsF46Ay8e+v3jRY74REj7Z2gPnDy6KTUM0fuiIwb7kNu</vt:lpwstr>
  </property>
  <property fmtid="{D5CDD505-2E9C-101B-9397-08002B2CF9AE}" pid="90" name="x1ye=82">
    <vt:lpwstr>95YQxS9gy95mgg5dIYzCOOSOMOSQy3eG0USbtvtayw4CodcnhF2q57EWnrB1ESRAQyAJgfcLqcj7p1IQNadoj2awzby3HJtvaCzyOmjnhDCH1rF6FQIgyZHarniB7DXj/2+U0kbD2Pal7bbKxsS20skeZdzxDpT52lGNleqNYd/MfzumHupQ8SkwS+IurS/YXcNyDSKI07OklP30tC8VkVkPseaDCdd5Uiyi8xMYxM0Hqk3tIB9Kq8/HbgHyX+f</vt:lpwstr>
  </property>
  <property fmtid="{D5CDD505-2E9C-101B-9397-08002B2CF9AE}" pid="91" name="x1ye=83">
    <vt:lpwstr>Kndf3CQe1sGNbRQ7+EoueAcniCxcdAiIvPPJ2pxbnAxGvtrpH6MfQ3NYgyo884+sRHhFGUj65Ujb/8hQ/PrdL+Unym8sqxWsLAIAIKx+X6CnBI4Te41isHT7wjqfuW99BgImfHKYG0kRS7DuKEucYkM/Jrx9NWdu5P/Om6DLw5f6sb4sgwtBfponojQdZ16o85ijMNEvRSZY44cs6SQkF7+kSYPz4s+pG+JvoExfID20vUvX/RXUbwNXoZPb6tw</vt:lpwstr>
  </property>
  <property fmtid="{D5CDD505-2E9C-101B-9397-08002B2CF9AE}" pid="92" name="x1ye=84">
    <vt:lpwstr>SCnpA0gcuJvgDjpYrcXrzNEr0vl9IQcIGWss4VWhsIDpF+mUCensF1R1Y+ixPfCOYzQ9wL/1dpDmbzaqn3wrKJbslwh28ksrnltQ+XQTvYUKD7ETFwDFhQBwPFEbf98B1A3d7NUQu144Ancd0rFwkrCkJDT+t70uiepcdbKDQHezX9EoWhyabnGlaZHaV1hRzavX5QymEqzpU3amB74swva1dMIQbh15D2Nu6jQJTHNLObXWgZ3evI/f6MYSSkw</vt:lpwstr>
  </property>
  <property fmtid="{D5CDD505-2E9C-101B-9397-08002B2CF9AE}" pid="93" name="x1ye=85">
    <vt:lpwstr>zQ0WodzIYz+h++mu11AWHhR/IBFE/ZKLDMVb86p8iWZKozbU5fk+OrK9KuSBJcS0PehgAI2mjCAgx87Gp44DbNevivB7rmu6jouzLZG4k3ET8SncQToBAgiTv622oYkG9biwRRBhHE1O6ZA0KYZCnLtlsQlXZ75zEyBwBz9+ShHNi4k3pHwWaeSdnJbqUAgxDeoQkM1Lf14s6ZwP82MlP88+SMD853F6un1B7yHHvMOw9PugqgH9A884tbew4h/</vt:lpwstr>
  </property>
  <property fmtid="{D5CDD505-2E9C-101B-9397-08002B2CF9AE}" pid="94" name="x1ye=86">
    <vt:lpwstr>oWr0BMv8c4vi6wBWCGSseDWLsPN12c6nUOtgBOdv2n38OE/THoV5Pr37Uz7ecIydiWsVQvJEOTg9Op1h3aztY81nkrAz1MFsUFaljqaFUsj2Y5dqtI06bysuPpbiXohmw50l1JLwWpjKL/5kmjio8Rw/132yIzgGaM5nUYsiQtVg9tbqnC85keZLROfN+CpyalcAkifMzctviU22hPre2xhYgsyHYeMb/q5dXVvgXbai9muCTZKuVy3PLZUSEJZ</vt:lpwstr>
  </property>
  <property fmtid="{D5CDD505-2E9C-101B-9397-08002B2CF9AE}" pid="95" name="x1ye=87">
    <vt:lpwstr>vZihG61s/iTGgE9CuQDmlNZprZwg7kFNV0UIcPVJ1c1gc/LBthDoHwmwGGQu3luiQvQQZNeFD/3cbpoSoJ98c1fFYkgZH/g9KzAz7Km1+0FxuJGVT+Va2+QTFEuCrrfDPm8UYcRTWGyjLzEaOAo4I7tHvoh1rawh8gW+My8+V0xV/Iz8iYbcDMk6HKVwBm+I6Gxf6wd7mZW23UqUjoZQio7eScnIMp2QG6Wq8Eur7Z+dikDFqMrkBi53KqWUTlq</vt:lpwstr>
  </property>
  <property fmtid="{D5CDD505-2E9C-101B-9397-08002B2CF9AE}" pid="96" name="x1ye=88">
    <vt:lpwstr>LDvoFolXPc3dYiNE+5gpr+Xm4UqIUGOb1IV0zoZzGdg68w4u8GVf2lAdEFikXZrsEEIOyVIVnf7NUxQbQPDKiWPncwllfMCsD4pdzrl8bpt1su8v1Fjq22sA0BDGrR+98IiNThWlWsyqUmA6yoKF80Sfz3PE5myIVbnkORNekbrLL/XKydcwX71SVFkbrwSHPqzWU2BxYGTPliBXXlu5gumwB75EOnq5nlbH1HlCWyrTSH/bueBu/Gn982sWpfN</vt:lpwstr>
  </property>
  <property fmtid="{D5CDD505-2E9C-101B-9397-08002B2CF9AE}" pid="97" name="x1ye=89">
    <vt:lpwstr>YOZDW1lhylDyjWECQs2DJ6jEirRvotmJPWftR8x78mHlsok/C8+Yo/OyZuI/7B4lCLc7ZJ90gM4Vy7oRM5w4JWbaPQnY+HpQlfh0zWuBzn7WvjJlf/3Zmc4mQkvvk+Sm/USA9llvekDHcJutbUqj+nsPP91UtvInyJqPX6pAET490mCOWm3Kw3sixM41cVlQyq0RYeZCDdPEbf7UNn5fUgbYIvjIOCNZTbmnHiYC9YdcQDFUcf7BZmbma91GpHq</vt:lpwstr>
  </property>
  <property fmtid="{D5CDD505-2E9C-101B-9397-08002B2CF9AE}" pid="98" name="x1ye=9">
    <vt:lpwstr>1C5Xhd0QggT/DbT6sJFrOa0S0aAtDD3dL/JRhKIXc9HuhQ9n7VrbiaMCB0WSuJKOZXuUPF+8hAnudqG8kQiqLV6fwg7BLo602PptIj0SYM6dkSTzZmUKFEnMKHP4TIyuomxfWcNXHMHmkKXReLdL1b2ScE3PzMA1yT5Y9bP6jHuhmmhbAUMbCHrq84y0QfX/zuEiwEccKUyB0mVknn1tefwDYwtS6h7VVzDmG7SWGIvgz+qOl34TxYYYccKucvS</vt:lpwstr>
  </property>
  <property fmtid="{D5CDD505-2E9C-101B-9397-08002B2CF9AE}" pid="99" name="x1ye=90">
    <vt:lpwstr>G4DifVmL1dT/d60ryoZa/VKbmysfzmUP/+QoCU8dVpjEhzgfBjeTTBccPPphXxWeUTtgTEbSTaqVqEEm4B5pmwejq6UkIR0XKr+OT3iEnQ3nrxcyFvaEhrweCWyh3FB7elhnd7TGvHyOzRnAdwuT1AfjHAXTCZvX9CXR37hMXcocgIYDm4oi7JlpXAcGBWxIT8vH9tURriz314nxKOvWiJSUquoMlxJ7JVAduR4WzqaQIPgPJOb0uRYpxWzwFvz</vt:lpwstr>
  </property>
  <property fmtid="{D5CDD505-2E9C-101B-9397-08002B2CF9AE}" pid="100" name="x1ye=91">
    <vt:lpwstr>1rO59/BP/BgYGJhyRhRmJNDSkD/FWR8BIiAtjs3W+mG57/+NLO/G7K/XGlnejYhtkKKNXN/MzOLQM/VVYGrsGDVU14AMHNyHfCnV9Xrkgl0qG/SgR/vJ/nV2eXTnPRA8anr/Mqtn8q3KU+1imt/KY4ooqXG/TOF2cqn0wr/OICu8S4Tud4ZXTn+taYiK39A0HtUFWsEobmUqaQBso1LcM+f8vihVdzSqsac7xTNHjP52m0vtcaHetViszIIDdZJ</vt:lpwstr>
  </property>
  <property fmtid="{D5CDD505-2E9C-101B-9397-08002B2CF9AE}" pid="101" name="x1ye=92">
    <vt:lpwstr>RB05Bzwt+zIgQDrJ5wLwZGAoWYcbpUaDT42wWi7I3dMM9ioduL64aC8/zJVp/NsKgZS8Nt0T7QUicn0zs119umOxh2e2YsrnHFALlk9mRNrqpgw8aVUdl/bjLFl1hqeZkW9gBg/wcNaZyh8y77FFXhnO0vR4pSD1G1d+mUbUOx0HWn3FpdUp1mA/4jkw0W5wv68Jpw+0AMTXD3gHhoyGKve//5aW25GLzZmRWmCT62MQwTLfI30gvdAXCeOZ/Hd</vt:lpwstr>
  </property>
  <property fmtid="{D5CDD505-2E9C-101B-9397-08002B2CF9AE}" pid="102" name="x1ye=93">
    <vt:lpwstr>OZgisVhEh4TliLylMxwrdNdT3uruMUP7nBHY+LnTmG9m4LbWnScsg6dxOGlqMa1eJ3SzjiyWLlT9O4JiH8ASNzE5jCcc4sEgOAVLRE53fZak9AJETvCAEmfMJfHnJ5m9yEypFduaMAKxrYpLLT+6uGq9TrUPLHOEQ+ArgAZysfcsmCY2ClYSRvT+h8KDz2YYxtJl9HTgUUP1J6n0+uqj0joEBbK7Ax6aC7lMp31NdhWMGCK2e09nhFgxM4CWLdz</vt:lpwstr>
  </property>
  <property fmtid="{D5CDD505-2E9C-101B-9397-08002B2CF9AE}" pid="103" name="x1ye=94">
    <vt:lpwstr>xWhIulYeIm0Zgw8P4lt+i6pCIdI4W2uSLens1a8JxThmhoKjbjjwubeig4mg0f5BXzkf63v+Tfl4l1swFDgbpyEW5PedZQZxXJs+6OlzOp88RkYVgWDkOIFN/GacHPalQ8wr9QOi6Lt0iKF1WZLrOnIx9CPILWlcdEGG61DKf7Bntgc8sQcStjQYo/u+h+JNaLBiuo9sGnb5svfdJzh4TKGmsWUFNRqbMyeQDyv3aj9GU5yW88+BHv6IwxEupgO</vt:lpwstr>
  </property>
  <property fmtid="{D5CDD505-2E9C-101B-9397-08002B2CF9AE}" pid="104" name="x1ye=95">
    <vt:lpwstr>g6gBlXKfZVOcHCT+sqf1wV5R5C/LfuTgbPJ1X1R1vJtbtXQMxo1BnZ7a/+nc58nfOv/sxvNZogeBX7cA/DsnfMlob0jczhs56MMiMT7o8G1/ECzI9DJFrjcWyVUkGr69FjJcePuhQtfpCxyLz0Z8fSFPjpsRz/12iPtZ58yILzW5DlCxE/Gjtbfo2e9WLM7ZYzWXNfoJv4KX/7WTkJ533FqJrkDXUy/qyNBaFURi34sQHTZqP5L5SWoQ12i0DHV</vt:lpwstr>
  </property>
  <property fmtid="{D5CDD505-2E9C-101B-9397-08002B2CF9AE}" pid="105" name="x1ye=96">
    <vt:lpwstr>MzNRgSHzIRx+tFEiXK8hYgGIDslQ9C8Jf8h7YIEa5850cKafZetZ/+QD18NUVjRQfjhlu/2KEfut/EjREmF7yNmKT1jgKCdFNi+PgO9+TNQ2vujv6UMy1ecduSk7Abs9d7ygrCGmYS7dG33qK5YCF+UOeulNrCQiRKyozXyvDPc0fQdcURbbF4Va0vYaXcMjm6bynpOK571K87x4ED8Bl7G2JukEB/KKnk7+rrylPd5ABbX21YEBN23rGXyfy9+</vt:lpwstr>
  </property>
  <property fmtid="{D5CDD505-2E9C-101B-9397-08002B2CF9AE}" pid="106" name="x1ye=97">
    <vt:lpwstr>XsM8gM7mPyzsEtevFF3d4iLxPpU1e3CHhx80NRfO3KuFE53ZooDiRkTm3enN3fsEuE64ZYCA/WGAvgJpfYzL2Rt1kTCBS5syMGnYST6KGlFZPHejPn8LJG+23Q6kcsBqGb0coJg0abgdGxwLQt8xYuHFPNWOs8XuAOclKv/56SzCwfJObKsBsn/dsoqp6+qT440s3yb4hEKxs49E7Z5kgAf9thrxtZYG27UMCu7xbkzZoqPGZKxvBX1m7W8e7Hl</vt:lpwstr>
  </property>
  <property fmtid="{D5CDD505-2E9C-101B-9397-08002B2CF9AE}" pid="107" name="x1ye=98">
    <vt:lpwstr>8AfeaW46/VqfPt5mDlAqktc1rH8LN1saH1pHS3XRO/wE53uVvBOVU2Svi5hPMnF3HeNPRmdOv1wHg0on84Q8UD/NOfvCISJi2sUrNdD2hgCjG8nmZhTpLKpZG74n1pfmrQo5jSdZrPgvHy3trIr6qo1+NoDavb69bfWp2UYMyPgJf1I3flT4Oi7oiH2UCNhgMzEJvTesYikuzvWQxTYH8WHb6PEO/LDbaYCRQ9eqn4L3p9tmXq9DnOoWjvvsHHw</vt:lpwstr>
  </property>
  <property fmtid="{D5CDD505-2E9C-101B-9397-08002B2CF9AE}" pid="108" name="x1ye=99">
    <vt:lpwstr>BeJCDIZayMmQBE2mHxTnj7kilhO0V5beLEt2EHsp9omkdo5e1VkNSjyqz2P1imR/iL18MraYm+F5RdLOhMJNwmZ5AbtvlP2UzvBPpjz98IHCD35wdlPF2GgJH9g8GcFeILO7yU46D77vT6wfOiYFxGHORP3Z1Td1MD1U19hYSNBqGsBGP2mr+raJdQQ7AfrKDp38jlwqbAOqpIS6dqSFi5PLSCVze3CjgDwoYX/PgFOtnVlXiE0jZszl7ymAIhn</vt:lpwstr>
  </property>
  <property fmtid="{D5CDD505-2E9C-101B-9397-08002B2CF9AE}" pid="109" name="ContentTypeId">
    <vt:lpwstr>0x010100D7034F42DB3A3245B153BDF3EC5FE1FF</vt:lpwstr>
  </property>
  <property fmtid="{D5CDD505-2E9C-101B-9397-08002B2CF9AE}" pid="110" name="TitusGUID">
    <vt:lpwstr>aca51ec5-39f9-4540-918b-6c3a84655a20</vt:lpwstr>
  </property>
  <property fmtid="{D5CDD505-2E9C-101B-9397-08002B2CF9AE}" pid="111" name="TURKCELLCLASSIFICATION">
    <vt:lpwstr>KİŞİSEL</vt:lpwstr>
  </property>
</Properties>
</file>